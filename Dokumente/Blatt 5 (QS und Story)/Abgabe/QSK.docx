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09FB3" w14:textId="77777777" w:rsidR="009C0A51" w:rsidRDefault="009C0A51" w:rsidP="009C0A51">
      <w:pPr>
        <w:widowControl w:val="0"/>
        <w:autoSpaceDE w:val="0"/>
        <w:autoSpaceDN w:val="0"/>
        <w:adjustRightInd w:val="0"/>
        <w:jc w:val="center"/>
        <w:rPr>
          <w:rFonts w:ascii="Times" w:hAnsi="Times" w:cs="Times"/>
          <w:b/>
          <w:bCs/>
          <w:sz w:val="32"/>
          <w:szCs w:val="32"/>
          <w:u w:val="single"/>
        </w:rPr>
      </w:pPr>
      <w:r>
        <w:rPr>
          <w:rFonts w:ascii="Times" w:hAnsi="Times" w:cs="Times"/>
          <w:b/>
          <w:bCs/>
          <w:sz w:val="32"/>
          <w:szCs w:val="32"/>
          <w:u w:val="single"/>
        </w:rPr>
        <w:t>Qualitätssicherungskonzept</w:t>
      </w:r>
    </w:p>
    <w:p w14:paraId="77DB849E" w14:textId="77777777" w:rsidR="009C0A51" w:rsidRDefault="009C0A51" w:rsidP="009C0A51">
      <w:pPr>
        <w:widowControl w:val="0"/>
        <w:autoSpaceDE w:val="0"/>
        <w:autoSpaceDN w:val="0"/>
        <w:adjustRightInd w:val="0"/>
        <w:rPr>
          <w:rFonts w:ascii="Times" w:hAnsi="Times" w:cs="Times"/>
          <w:b/>
          <w:bCs/>
          <w:u w:val="single"/>
        </w:rPr>
      </w:pPr>
    </w:p>
    <w:p w14:paraId="3B7BA57F" w14:textId="77777777" w:rsidR="009C0A51" w:rsidRDefault="009C0A51" w:rsidP="009C0A51">
      <w:pPr>
        <w:widowControl w:val="0"/>
        <w:autoSpaceDE w:val="0"/>
        <w:autoSpaceDN w:val="0"/>
        <w:adjustRightInd w:val="0"/>
        <w:rPr>
          <w:rFonts w:ascii="Times" w:hAnsi="Times" w:cs="Times"/>
          <w:b/>
          <w:bCs/>
          <w:u w:val="single"/>
        </w:rPr>
      </w:pPr>
      <w:r>
        <w:rPr>
          <w:rFonts w:ascii="Times" w:hAnsi="Times" w:cs="Times"/>
          <w:b/>
          <w:bCs/>
          <w:u w:val="single"/>
        </w:rPr>
        <w:t>Inhaltsverzeichnis:</w:t>
      </w:r>
    </w:p>
    <w:p w14:paraId="1188DBF8" w14:textId="77777777" w:rsidR="009C0A51" w:rsidRDefault="009C0A51" w:rsidP="009C0A51">
      <w:pPr>
        <w:widowControl w:val="0"/>
        <w:autoSpaceDE w:val="0"/>
        <w:autoSpaceDN w:val="0"/>
        <w:adjustRightInd w:val="0"/>
        <w:rPr>
          <w:rFonts w:ascii="Times" w:hAnsi="Times" w:cs="Times"/>
          <w:b/>
          <w:bCs/>
          <w:u w:val="single"/>
        </w:rPr>
      </w:pPr>
    </w:p>
    <w:p w14:paraId="4A6B82F9" w14:textId="77777777" w:rsidR="009C0A51" w:rsidRDefault="009C0A51" w:rsidP="009C0A51">
      <w:pPr>
        <w:widowControl w:val="0"/>
        <w:numPr>
          <w:ilvl w:val="0"/>
          <w:numId w:val="2"/>
        </w:numPr>
        <w:tabs>
          <w:tab w:val="left" w:pos="220"/>
          <w:tab w:val="left" w:pos="720"/>
        </w:tabs>
        <w:autoSpaceDE w:val="0"/>
        <w:autoSpaceDN w:val="0"/>
        <w:adjustRightInd w:val="0"/>
        <w:ind w:hanging="720"/>
        <w:rPr>
          <w:rFonts w:ascii="Times" w:hAnsi="Times" w:cs="Times"/>
        </w:rPr>
      </w:pPr>
      <w:r>
        <w:rPr>
          <w:rFonts w:ascii="Times" w:hAnsi="Times" w:cs="Times"/>
        </w:rPr>
        <w:t>Dokumentationskonzept</w:t>
      </w:r>
    </w:p>
    <w:p w14:paraId="198C680C"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Programmcode</w:t>
      </w:r>
    </w:p>
    <w:p w14:paraId="3A8042D1"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Kommentierung</w:t>
      </w:r>
    </w:p>
    <w:p w14:paraId="65901714"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Technische Dokumentation</w:t>
      </w:r>
    </w:p>
    <w:p w14:paraId="63D23B39"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Benutzerdokumentation</w:t>
      </w:r>
    </w:p>
    <w:p w14:paraId="1336D533" w14:textId="77777777" w:rsidR="009C0A51" w:rsidRDefault="009C0A51" w:rsidP="009C0A51">
      <w:pPr>
        <w:widowControl w:val="0"/>
        <w:numPr>
          <w:ilvl w:val="0"/>
          <w:numId w:val="2"/>
        </w:numPr>
        <w:tabs>
          <w:tab w:val="left" w:pos="220"/>
          <w:tab w:val="left" w:pos="720"/>
        </w:tabs>
        <w:autoSpaceDE w:val="0"/>
        <w:autoSpaceDN w:val="0"/>
        <w:adjustRightInd w:val="0"/>
        <w:ind w:hanging="720"/>
        <w:rPr>
          <w:rFonts w:ascii="Times" w:hAnsi="Times" w:cs="Times"/>
        </w:rPr>
      </w:pPr>
      <w:r>
        <w:rPr>
          <w:rFonts w:ascii="Times" w:hAnsi="Times" w:cs="Times"/>
        </w:rPr>
        <w:t>Testkonzept</w:t>
      </w:r>
    </w:p>
    <w:p w14:paraId="399DB0B0"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Komponententests</w:t>
      </w:r>
    </w:p>
    <w:p w14:paraId="71901B63"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Integrationstests</w:t>
      </w:r>
    </w:p>
    <w:p w14:paraId="4077A1CC"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Systemtests</w:t>
      </w:r>
    </w:p>
    <w:p w14:paraId="4886DA43" w14:textId="77777777" w:rsidR="009C0A51" w:rsidRDefault="009C0A51" w:rsidP="009C0A51">
      <w:pPr>
        <w:widowControl w:val="0"/>
        <w:numPr>
          <w:ilvl w:val="1"/>
          <w:numId w:val="2"/>
        </w:numPr>
        <w:tabs>
          <w:tab w:val="left" w:pos="940"/>
          <w:tab w:val="left" w:pos="1440"/>
        </w:tabs>
        <w:autoSpaceDE w:val="0"/>
        <w:autoSpaceDN w:val="0"/>
        <w:adjustRightInd w:val="0"/>
        <w:rPr>
          <w:rFonts w:ascii="Times" w:hAnsi="Times" w:cs="Times"/>
        </w:rPr>
      </w:pPr>
      <w:r>
        <w:rPr>
          <w:rFonts w:ascii="Times" w:hAnsi="Times" w:cs="Times"/>
        </w:rPr>
        <w:t>Dokumentation der Tests</w:t>
      </w:r>
    </w:p>
    <w:p w14:paraId="78701D4B" w14:textId="77777777" w:rsidR="009C0A51" w:rsidRDefault="009C0A51" w:rsidP="009C0A51">
      <w:pPr>
        <w:widowControl w:val="0"/>
        <w:numPr>
          <w:ilvl w:val="0"/>
          <w:numId w:val="2"/>
        </w:numPr>
        <w:tabs>
          <w:tab w:val="left" w:pos="220"/>
          <w:tab w:val="left" w:pos="720"/>
        </w:tabs>
        <w:autoSpaceDE w:val="0"/>
        <w:autoSpaceDN w:val="0"/>
        <w:adjustRightInd w:val="0"/>
        <w:ind w:hanging="720"/>
        <w:rPr>
          <w:rFonts w:ascii="Times" w:hAnsi="Times" w:cs="Times"/>
        </w:rPr>
      </w:pPr>
      <w:r>
        <w:rPr>
          <w:rFonts w:ascii="Times" w:hAnsi="Times" w:cs="Times"/>
        </w:rPr>
        <w:t>Organisatorische Festlegungen</w:t>
      </w:r>
    </w:p>
    <w:p w14:paraId="0020C81A" w14:textId="77777777" w:rsidR="009C0A51" w:rsidRDefault="009C0A51" w:rsidP="009C0A51">
      <w:pPr>
        <w:widowControl w:val="0"/>
        <w:autoSpaceDE w:val="0"/>
        <w:autoSpaceDN w:val="0"/>
        <w:adjustRightInd w:val="0"/>
        <w:ind w:left="360"/>
        <w:rPr>
          <w:rFonts w:ascii="Times" w:hAnsi="Times" w:cs="Times"/>
        </w:rPr>
      </w:pPr>
    </w:p>
    <w:p w14:paraId="04A938AF" w14:textId="77777777" w:rsidR="009C0A51" w:rsidRDefault="009C0A51" w:rsidP="009C0A51">
      <w:pPr>
        <w:widowControl w:val="0"/>
        <w:autoSpaceDE w:val="0"/>
        <w:autoSpaceDN w:val="0"/>
        <w:adjustRightInd w:val="0"/>
        <w:rPr>
          <w:rFonts w:ascii="Times" w:hAnsi="Times" w:cs="Times"/>
          <w:b/>
          <w:bCs/>
          <w:sz w:val="28"/>
          <w:szCs w:val="28"/>
          <w:u w:val="single"/>
        </w:rPr>
      </w:pPr>
    </w:p>
    <w:p w14:paraId="6AF03DA2" w14:textId="77777777" w:rsidR="009C0A51" w:rsidRDefault="009C0A51" w:rsidP="009C0A51">
      <w:pPr>
        <w:widowControl w:val="0"/>
        <w:autoSpaceDE w:val="0"/>
        <w:autoSpaceDN w:val="0"/>
        <w:adjustRightInd w:val="0"/>
        <w:rPr>
          <w:rFonts w:ascii="Times" w:hAnsi="Times" w:cs="Times"/>
          <w:b/>
          <w:bCs/>
          <w:sz w:val="28"/>
          <w:szCs w:val="28"/>
          <w:u w:val="single"/>
        </w:rPr>
      </w:pPr>
      <w:r>
        <w:rPr>
          <w:rFonts w:ascii="Times" w:hAnsi="Times" w:cs="Times"/>
          <w:b/>
          <w:bCs/>
          <w:sz w:val="28"/>
          <w:szCs w:val="28"/>
          <w:u w:val="single"/>
        </w:rPr>
        <w:t>1. Dokumentationskonzept</w:t>
      </w:r>
    </w:p>
    <w:p w14:paraId="1D795093" w14:textId="77777777" w:rsidR="009C0A51" w:rsidRDefault="009C0A51" w:rsidP="009C0A51">
      <w:pPr>
        <w:widowControl w:val="0"/>
        <w:autoSpaceDE w:val="0"/>
        <w:autoSpaceDN w:val="0"/>
        <w:adjustRightInd w:val="0"/>
        <w:rPr>
          <w:rFonts w:ascii="Times" w:hAnsi="Times" w:cs="Times"/>
          <w:b/>
          <w:bCs/>
          <w:u w:val="single"/>
        </w:rPr>
      </w:pPr>
    </w:p>
    <w:p w14:paraId="5214C722" w14:textId="77777777" w:rsidR="009C0A51" w:rsidRDefault="009C0A51" w:rsidP="009C0A51">
      <w:pPr>
        <w:widowControl w:val="0"/>
        <w:autoSpaceDE w:val="0"/>
        <w:autoSpaceDN w:val="0"/>
        <w:adjustRightInd w:val="0"/>
        <w:rPr>
          <w:rFonts w:ascii="Times" w:hAnsi="Times" w:cs="Times"/>
          <w:sz w:val="22"/>
          <w:szCs w:val="22"/>
        </w:rPr>
      </w:pPr>
      <w:r>
        <w:rPr>
          <w:rFonts w:ascii="Times" w:hAnsi="Times" w:cs="Times"/>
          <w:sz w:val="22"/>
          <w:szCs w:val="22"/>
        </w:rPr>
        <w:t>Eine ausführliche Dokumentation ist ein wichtiger Bestandteil bei der Erstellung und späteren Weiterentwicklung des Projekts.</w:t>
      </w:r>
    </w:p>
    <w:p w14:paraId="022831E1" w14:textId="77777777" w:rsidR="009C0A51" w:rsidRDefault="009C0A51" w:rsidP="009C0A51">
      <w:pPr>
        <w:widowControl w:val="0"/>
        <w:autoSpaceDE w:val="0"/>
        <w:autoSpaceDN w:val="0"/>
        <w:adjustRightInd w:val="0"/>
        <w:rPr>
          <w:rFonts w:ascii="Times" w:hAnsi="Times" w:cs="Times"/>
        </w:rPr>
      </w:pPr>
    </w:p>
    <w:p w14:paraId="5B0E4600"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1.1 Programmcode</w:t>
      </w:r>
    </w:p>
    <w:p w14:paraId="4DA04FDC" w14:textId="77777777" w:rsidR="009C0A51" w:rsidRDefault="009C0A51" w:rsidP="009C0A51">
      <w:pPr>
        <w:widowControl w:val="0"/>
        <w:autoSpaceDE w:val="0"/>
        <w:autoSpaceDN w:val="0"/>
        <w:adjustRightInd w:val="0"/>
        <w:rPr>
          <w:rFonts w:ascii="Times" w:hAnsi="Times" w:cs="Times"/>
          <w:b/>
          <w:bCs/>
        </w:rPr>
      </w:pPr>
    </w:p>
    <w:p w14:paraId="1A247DF2"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Bei der Erstellung von Programmcode ist es wichtig sich an gewisse Regeln zu halten, damit dieser lesbar und verständlich bleibt. Um dies zu gewährleisten ist eine geeignete Formatierung der Quelltexte wichtig. So sollte nach einem Semikolon am Ende einer Anweisung, nach dem Beginn einer Schleife und auch nach einer Abfrage eine neue Zeile beginnen. Überschreitet eine Zeile 80 Zeichen ist eine Aufteilung in zwei Zeilen notwendig.</w:t>
      </w:r>
    </w:p>
    <w:p w14:paraId="05006A4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Um Kontrollstrukturen, Schleifen oder Funktionen im Quelltext abzubilden, wird der Anweisungsteil innerhalb der Konstruktion eingerückt, da man so bei längeren Anweisungsteilen von Schleifen oder Abfragen schnell sehen kann, wo sie anfangen und enden. Einrückungen sollen dabei generell mittels Tabulator erfolgen. Geöffnete geschweifte Klammern sollen direkt auf die Schleife oder Funktion folgen und nicht in eine neue Zeile geschrieben werden. Dies hat den Vorteil, dass Programmcode so auf einem viel kleineren Raum dargestellt werden kann und sich dadurch ein größerer Ausschnitt von komplexem Programmcode auf dem Bildschirm darstellen lässt, ohne viel von der durch die Einrückung sichtbar werdenden Struktur zu verlieren.</w:t>
      </w:r>
    </w:p>
    <w:p w14:paraId="7BFA1CED"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Da in der Programmierung die gängige Sprache Englisch ist, werden wir englische Bezeichner verwenden. Dadurch ist sichergestellt, dass die Wartung und Weiterentwicklung auch von anderen, nicht deutsch sprechenden Personen fortgeführt werden kann.</w:t>
      </w:r>
    </w:p>
    <w:p w14:paraId="4534A8F5"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Sehr wichtig ist auch die Bezeichnung von Konstanten, Variablen und Funktionen. Zum einen geht es dabei um die Schreibweise, also die optische Unterscheidung von Datentypen, zum andern auch um die eigentliche Benennung. Dabei sollen Funktionsnamen beschreiben, was diese Funktionen tun und Variablennamen beschreiben, was diese Variablen enthalten. Funktionen und Variablen sollten immer so kurz wie möglich und so lang wie nötig benannt werden. Bei der Schreibweise werden wir uns an die gängigen Code Standards der verwendeten Sprachen halten. So beginnen Klassen prinzipiell mit einem Großbuchstaben, Variablen, Methoden und Funktionen mit einem Kleinbuchstaben. Dabei beginnen bei zusammengesetzten Wörtern, die nachfolgen Worte mit Großbuchstaben. Konstanten bestehen im Gegensatz dazu nur aus Großbuchstaben und einzelne Teilwörter werden mit Unterstrichen getrennt.</w:t>
      </w:r>
    </w:p>
    <w:p w14:paraId="10429866" w14:textId="77777777" w:rsidR="009C0A51" w:rsidRDefault="009C0A51" w:rsidP="009C0A51">
      <w:pPr>
        <w:widowControl w:val="0"/>
        <w:autoSpaceDE w:val="0"/>
        <w:autoSpaceDN w:val="0"/>
        <w:adjustRightInd w:val="0"/>
        <w:rPr>
          <w:rFonts w:ascii="Times" w:hAnsi="Times" w:cs="Times"/>
        </w:rPr>
      </w:pPr>
    </w:p>
    <w:p w14:paraId="65DD28EA" w14:textId="77777777" w:rsidR="009C0A51" w:rsidRDefault="009C0A51" w:rsidP="009C0A51">
      <w:pPr>
        <w:widowControl w:val="0"/>
        <w:autoSpaceDE w:val="0"/>
        <w:autoSpaceDN w:val="0"/>
        <w:adjustRightInd w:val="0"/>
        <w:rPr>
          <w:rFonts w:ascii="Times" w:hAnsi="Times" w:cs="Times"/>
          <w:b/>
          <w:bCs/>
          <w:sz w:val="28"/>
          <w:szCs w:val="28"/>
        </w:rPr>
      </w:pPr>
    </w:p>
    <w:p w14:paraId="516CF2FA"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lastRenderedPageBreak/>
        <w:t>1.2 Kommentierung</w:t>
      </w:r>
    </w:p>
    <w:p w14:paraId="5BB24346" w14:textId="77777777" w:rsidR="009C0A51" w:rsidRDefault="009C0A51" w:rsidP="009C0A51">
      <w:pPr>
        <w:widowControl w:val="0"/>
        <w:autoSpaceDE w:val="0"/>
        <w:autoSpaceDN w:val="0"/>
        <w:adjustRightInd w:val="0"/>
        <w:rPr>
          <w:rFonts w:ascii="Times" w:hAnsi="Times" w:cs="Times"/>
          <w:b/>
          <w:bCs/>
        </w:rPr>
      </w:pPr>
    </w:p>
    <w:p w14:paraId="60CBC831"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Kommentare sollen dabei helfen den Quelltext besser zu verstehen. Damit Details nicht verloren gehen, sollten Kommentare direkt während der Programmierung hinzugefügt werden.</w:t>
      </w:r>
    </w:p>
    <w:p w14:paraId="04CBF1FF"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Jede Klasse soll einen Dateikopf besitzen. Dieser Kopf besteht aus einem zusammenhängenden mehrzeiligen Kommentar, indem die Funktion der Klasse beschrieben wird. Außerdem soll der Name der Autoren und das Datum der Bearbeitung enthalten sein.</w:t>
      </w:r>
    </w:p>
    <w:p w14:paraId="1F0F703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Vor jeder Methode oder Funktion steht eine Beschreibung dieser, welche Parameter sie erwartet und welchen Datentyp sie zurück gibt. Ebenso sind Variablennamen und Kontrollstrukturen zu erläutern.</w:t>
      </w:r>
    </w:p>
    <w:p w14:paraId="2E50F11B"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Neben den Kommentaren direkt im Quelltext kann man speziell formatierte Kommentare mittels Dokumentationswerkzeug extrahieren und damit eine externe, übersichtliche Dokumentation erstellen, welche dann dem Projekt beigefügt wird. Für die in PHP implementierten Teile des Projekts haben wir uns für die Verwendung von </w:t>
      </w:r>
      <w:proofErr w:type="spellStart"/>
      <w:r>
        <w:rPr>
          <w:rFonts w:ascii="Times" w:hAnsi="Times" w:cs="Times"/>
          <w:sz w:val="22"/>
          <w:szCs w:val="22"/>
        </w:rPr>
        <w:t>PHPDocumentor</w:t>
      </w:r>
      <w:proofErr w:type="spellEnd"/>
      <w:r>
        <w:rPr>
          <w:rFonts w:ascii="Times" w:hAnsi="Times" w:cs="Times"/>
          <w:sz w:val="22"/>
          <w:szCs w:val="22"/>
        </w:rPr>
        <w:t xml:space="preserve"> entschieden, da er die Dokumentation in verschiedensten Formaten, wie HTML oder PDF erstellen kann. Außerdem bietet er eine Vielzahl an Designvorschlägen für diese Dokumente.</w:t>
      </w:r>
    </w:p>
    <w:p w14:paraId="723E6DB3" w14:textId="77777777" w:rsidR="009C0A51" w:rsidRDefault="009C0A51" w:rsidP="009C0A51">
      <w:pPr>
        <w:widowControl w:val="0"/>
        <w:autoSpaceDE w:val="0"/>
        <w:autoSpaceDN w:val="0"/>
        <w:adjustRightInd w:val="0"/>
        <w:rPr>
          <w:rFonts w:ascii="Times" w:hAnsi="Times" w:cs="Times"/>
          <w:sz w:val="22"/>
          <w:szCs w:val="22"/>
        </w:rPr>
      </w:pPr>
      <w:r>
        <w:rPr>
          <w:rFonts w:ascii="Times" w:hAnsi="Times" w:cs="Times"/>
          <w:sz w:val="22"/>
          <w:szCs w:val="22"/>
        </w:rPr>
        <w:t xml:space="preserve">Für JavaScript werden wir </w:t>
      </w:r>
      <w:proofErr w:type="spellStart"/>
      <w:r>
        <w:rPr>
          <w:rFonts w:ascii="Times" w:hAnsi="Times" w:cs="Times"/>
          <w:sz w:val="22"/>
          <w:szCs w:val="22"/>
        </w:rPr>
        <w:t>JSDoc</w:t>
      </w:r>
      <w:proofErr w:type="spellEnd"/>
      <w:r>
        <w:rPr>
          <w:rFonts w:ascii="Times" w:hAnsi="Times" w:cs="Times"/>
          <w:sz w:val="22"/>
          <w:szCs w:val="22"/>
        </w:rPr>
        <w:t xml:space="preserve"> Toolkit verwenden, welches die Generierung von Dokumenten in HTML und XML erlaubt.</w:t>
      </w:r>
    </w:p>
    <w:p w14:paraId="60036483" w14:textId="77777777" w:rsidR="009C0A51" w:rsidRDefault="009C0A51" w:rsidP="009C0A51">
      <w:pPr>
        <w:widowControl w:val="0"/>
        <w:autoSpaceDE w:val="0"/>
        <w:autoSpaceDN w:val="0"/>
        <w:adjustRightInd w:val="0"/>
        <w:rPr>
          <w:rFonts w:ascii="Times" w:hAnsi="Times" w:cs="Times"/>
          <w:sz w:val="22"/>
          <w:szCs w:val="22"/>
        </w:rPr>
      </w:pPr>
    </w:p>
    <w:p w14:paraId="7D33D26C" w14:textId="77777777" w:rsidR="009C0A51" w:rsidRDefault="009C0A51" w:rsidP="009C0A51">
      <w:pPr>
        <w:widowControl w:val="0"/>
        <w:autoSpaceDE w:val="0"/>
        <w:autoSpaceDN w:val="0"/>
        <w:adjustRightInd w:val="0"/>
        <w:rPr>
          <w:rFonts w:ascii="Times" w:hAnsi="Times" w:cs="Times"/>
          <w:b/>
          <w:bCs/>
          <w:sz w:val="28"/>
          <w:szCs w:val="28"/>
        </w:rPr>
      </w:pPr>
    </w:p>
    <w:p w14:paraId="481C7B76"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1.3 Technische Dokumentation</w:t>
      </w:r>
    </w:p>
    <w:p w14:paraId="07B92C05" w14:textId="77777777" w:rsidR="009C0A51" w:rsidRDefault="009C0A51" w:rsidP="009C0A51">
      <w:pPr>
        <w:widowControl w:val="0"/>
        <w:autoSpaceDE w:val="0"/>
        <w:autoSpaceDN w:val="0"/>
        <w:adjustRightInd w:val="0"/>
        <w:rPr>
          <w:rFonts w:ascii="Times" w:hAnsi="Times" w:cs="Times"/>
          <w:b/>
          <w:bCs/>
        </w:rPr>
      </w:pPr>
    </w:p>
    <w:p w14:paraId="65DA8099" w14:textId="77777777" w:rsidR="009C0A51" w:rsidRDefault="009C0A51" w:rsidP="009C0A51">
      <w:pPr>
        <w:widowControl w:val="0"/>
        <w:autoSpaceDE w:val="0"/>
        <w:autoSpaceDN w:val="0"/>
        <w:adjustRightInd w:val="0"/>
        <w:jc w:val="both"/>
        <w:rPr>
          <w:rFonts w:ascii="Times" w:hAnsi="Times" w:cs="Times"/>
        </w:rPr>
      </w:pPr>
      <w:r>
        <w:rPr>
          <w:rFonts w:ascii="Times" w:hAnsi="Times" w:cs="Times"/>
          <w:sz w:val="22"/>
          <w:szCs w:val="22"/>
        </w:rPr>
        <w:t>Die technische Dokumentation soll dazu dienen, das Programm und Programmabläufe auch ohne den Quelltext zu verstehen und einen Einblick in die grundlegende Architektur des Systems bieten. Sie ermöglicht auch fremden Entwicklern, sich schnell mit dem Projekt vertraut zu machen und gewährt dem Kunden einen Überblick über die grundlegenden Eigenschaften des Systems. Sie wird projektbegleitend erstellt und auf dem neuesten Stand gehalten.</w:t>
      </w:r>
    </w:p>
    <w:p w14:paraId="0A84640C"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Zusätzlich dazu bietet das von uns verwendete Versionskontrollsystem einen nachvollziehbaren Überblick über alle Änderungen während der Entwicklung, so dass man den gesamten Entwicklungsprozess überblicken kann.</w:t>
      </w:r>
    </w:p>
    <w:p w14:paraId="13FEDA82" w14:textId="77777777" w:rsidR="009C0A51" w:rsidRDefault="009C0A51" w:rsidP="009C0A51">
      <w:pPr>
        <w:widowControl w:val="0"/>
        <w:autoSpaceDE w:val="0"/>
        <w:autoSpaceDN w:val="0"/>
        <w:adjustRightInd w:val="0"/>
        <w:rPr>
          <w:rFonts w:ascii="Times" w:hAnsi="Times" w:cs="Times"/>
          <w:b/>
          <w:bCs/>
          <w:sz w:val="22"/>
          <w:szCs w:val="22"/>
        </w:rPr>
      </w:pPr>
    </w:p>
    <w:p w14:paraId="33115EE8" w14:textId="77777777" w:rsidR="009C0A51" w:rsidRDefault="009C0A51" w:rsidP="009C0A51">
      <w:pPr>
        <w:widowControl w:val="0"/>
        <w:autoSpaceDE w:val="0"/>
        <w:autoSpaceDN w:val="0"/>
        <w:adjustRightInd w:val="0"/>
        <w:rPr>
          <w:rFonts w:ascii="Times" w:hAnsi="Times" w:cs="Times"/>
        </w:rPr>
      </w:pPr>
    </w:p>
    <w:p w14:paraId="3C72AE2B"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1.4 Benutzerdokumentation</w:t>
      </w:r>
    </w:p>
    <w:p w14:paraId="169070D4" w14:textId="77777777" w:rsidR="009C0A51" w:rsidRDefault="009C0A51" w:rsidP="009C0A51">
      <w:pPr>
        <w:widowControl w:val="0"/>
        <w:autoSpaceDE w:val="0"/>
        <w:autoSpaceDN w:val="0"/>
        <w:adjustRightInd w:val="0"/>
        <w:rPr>
          <w:rFonts w:ascii="Times" w:hAnsi="Times" w:cs="Times"/>
        </w:rPr>
      </w:pPr>
    </w:p>
    <w:p w14:paraId="3E453A40"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Neben der Dokumentation des Quelltextes und der technischen Dokumentation wird auch eine Benutzerdokumentation erstellt um die Anwendung und Installation der Software zu erleichtern. Daher soll ein Benutzerhandbuch erstellt werden, das alle Funktionalitäten umfassend und verständlich in der Sicht der Problemwelt des Anwenders beschreibt. Es soll dem Benutzer helfen das Projekt produktiv einzusetzen. Dabei soll auf eine für die zu erwartenden Benutzer verständliche Sprache besonders geachtet werden. Es soll außerdem Ratschläge zur Problembehebung, sowie Fehleranalysen mit Gegenmaßnahmen enthalten.</w:t>
      </w:r>
    </w:p>
    <w:p w14:paraId="00D87CCD" w14:textId="77777777" w:rsidR="009C0A51" w:rsidRDefault="009C0A51" w:rsidP="009C0A51">
      <w:pPr>
        <w:widowControl w:val="0"/>
        <w:autoSpaceDE w:val="0"/>
        <w:autoSpaceDN w:val="0"/>
        <w:adjustRightInd w:val="0"/>
        <w:jc w:val="both"/>
        <w:rPr>
          <w:rFonts w:ascii="Times" w:hAnsi="Times" w:cs="Times"/>
          <w:sz w:val="22"/>
          <w:szCs w:val="22"/>
        </w:rPr>
      </w:pPr>
    </w:p>
    <w:p w14:paraId="0C3865E5" w14:textId="77777777" w:rsidR="009C0A51" w:rsidRDefault="009C0A51" w:rsidP="009C0A51">
      <w:pPr>
        <w:widowControl w:val="0"/>
        <w:autoSpaceDE w:val="0"/>
        <w:autoSpaceDN w:val="0"/>
        <w:adjustRightInd w:val="0"/>
        <w:jc w:val="both"/>
        <w:rPr>
          <w:rFonts w:ascii="Times" w:hAnsi="Times" w:cs="Times"/>
          <w:sz w:val="22"/>
          <w:szCs w:val="22"/>
        </w:rPr>
      </w:pPr>
    </w:p>
    <w:p w14:paraId="6AA9B61E" w14:textId="77777777" w:rsidR="009C0A51" w:rsidRDefault="009C0A51" w:rsidP="009C0A51">
      <w:pPr>
        <w:widowControl w:val="0"/>
        <w:autoSpaceDE w:val="0"/>
        <w:autoSpaceDN w:val="0"/>
        <w:adjustRightInd w:val="0"/>
        <w:jc w:val="both"/>
        <w:rPr>
          <w:rFonts w:ascii="Times" w:hAnsi="Times" w:cs="Times"/>
          <w:b/>
          <w:bCs/>
          <w:sz w:val="28"/>
          <w:szCs w:val="28"/>
          <w:u w:val="single"/>
        </w:rPr>
      </w:pPr>
      <w:r>
        <w:rPr>
          <w:rFonts w:ascii="Times" w:hAnsi="Times" w:cs="Times"/>
          <w:b/>
          <w:bCs/>
          <w:sz w:val="28"/>
          <w:szCs w:val="28"/>
          <w:u w:val="single"/>
        </w:rPr>
        <w:t>2. Testkonzept</w:t>
      </w:r>
    </w:p>
    <w:p w14:paraId="0BBC7D86" w14:textId="77777777" w:rsidR="009C0A51" w:rsidRDefault="009C0A51" w:rsidP="009C0A51">
      <w:pPr>
        <w:widowControl w:val="0"/>
        <w:autoSpaceDE w:val="0"/>
        <w:autoSpaceDN w:val="0"/>
        <w:adjustRightInd w:val="0"/>
        <w:jc w:val="both"/>
        <w:rPr>
          <w:rFonts w:ascii="Times" w:hAnsi="Times" w:cs="Times"/>
          <w:b/>
          <w:bCs/>
          <w:sz w:val="22"/>
          <w:szCs w:val="22"/>
          <w:u w:val="single"/>
        </w:rPr>
      </w:pPr>
    </w:p>
    <w:p w14:paraId="59282697"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2.1 Einführung</w:t>
      </w:r>
    </w:p>
    <w:p w14:paraId="745D4F6F" w14:textId="77777777" w:rsidR="009C0A51" w:rsidRDefault="009C0A51" w:rsidP="009C0A51">
      <w:pPr>
        <w:widowControl w:val="0"/>
        <w:autoSpaceDE w:val="0"/>
        <w:autoSpaceDN w:val="0"/>
        <w:adjustRightInd w:val="0"/>
        <w:rPr>
          <w:rFonts w:ascii="Times" w:hAnsi="Times" w:cs="Times"/>
          <w:b/>
          <w:bCs/>
          <w:sz w:val="22"/>
          <w:szCs w:val="22"/>
        </w:rPr>
      </w:pPr>
    </w:p>
    <w:p w14:paraId="3ABD5AB2" w14:textId="77777777" w:rsidR="009C0A51" w:rsidRDefault="009C0A51" w:rsidP="009C0A51">
      <w:pPr>
        <w:widowControl w:val="0"/>
        <w:autoSpaceDE w:val="0"/>
        <w:autoSpaceDN w:val="0"/>
        <w:adjustRightInd w:val="0"/>
        <w:rPr>
          <w:rFonts w:ascii="Times" w:hAnsi="Times" w:cs="Times"/>
          <w:b/>
          <w:bCs/>
          <w:sz w:val="22"/>
          <w:szCs w:val="22"/>
        </w:rPr>
      </w:pPr>
      <w:r>
        <w:rPr>
          <w:rFonts w:ascii="Times" w:hAnsi="Times" w:cs="Times"/>
          <w:b/>
          <w:bCs/>
          <w:sz w:val="22"/>
          <w:szCs w:val="22"/>
        </w:rPr>
        <w:t>2.1.1 Wozu Softwaretests?</w:t>
      </w:r>
    </w:p>
    <w:p w14:paraId="0D4D44CB" w14:textId="77777777" w:rsidR="009C0A51" w:rsidRDefault="009C0A51" w:rsidP="009C0A51">
      <w:pPr>
        <w:widowControl w:val="0"/>
        <w:autoSpaceDE w:val="0"/>
        <w:autoSpaceDN w:val="0"/>
        <w:adjustRightInd w:val="0"/>
        <w:rPr>
          <w:rFonts w:ascii="Times" w:hAnsi="Times" w:cs="Times"/>
          <w:sz w:val="22"/>
          <w:szCs w:val="22"/>
        </w:rPr>
      </w:pPr>
    </w:p>
    <w:p w14:paraId="6854E953"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Um gute und funktionstüchtige Software in einem Projekt zu realisieren ist es ab einem bestimmten maß an Komplexität unausweichlich die einzelnen Komponenten und das Softwaresystem an sich systematisch zu testen. Dabei ist es wichtig auf einen Automatisierten Testablauf zu achten um zum einem die Tests zu optimieren und Fehler in frühen Stadien zu erkennen und zu beheben.</w:t>
      </w:r>
    </w:p>
    <w:p w14:paraId="1C87FD3B"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Zur Verwaltung der Tests empfiehlt es sich auf etablierte Test Frameworks wie etwa </w:t>
      </w:r>
      <w:proofErr w:type="spellStart"/>
      <w:r>
        <w:rPr>
          <w:rFonts w:ascii="Times" w:hAnsi="Times" w:cs="Times"/>
          <w:sz w:val="22"/>
          <w:szCs w:val="22"/>
        </w:rPr>
        <w:t>PHPUnit</w:t>
      </w:r>
      <w:proofErr w:type="spellEnd"/>
      <w:r>
        <w:rPr>
          <w:rFonts w:ascii="Times" w:hAnsi="Times" w:cs="Times"/>
          <w:sz w:val="22"/>
          <w:szCs w:val="22"/>
        </w:rPr>
        <w:t xml:space="preserve"> oder JS-Test zurückzugreifen da diese einen automatisierten Testablauf gewährleisten.</w:t>
      </w:r>
    </w:p>
    <w:p w14:paraId="45406674"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2.1.2 Automatisierung</w:t>
      </w:r>
    </w:p>
    <w:p w14:paraId="52A73C44" w14:textId="77777777" w:rsidR="009C0A51" w:rsidRDefault="009C0A51" w:rsidP="009C0A51">
      <w:pPr>
        <w:widowControl w:val="0"/>
        <w:autoSpaceDE w:val="0"/>
        <w:autoSpaceDN w:val="0"/>
        <w:adjustRightInd w:val="0"/>
        <w:jc w:val="both"/>
        <w:rPr>
          <w:rFonts w:ascii="Times" w:hAnsi="Times" w:cs="Times"/>
          <w:sz w:val="22"/>
          <w:szCs w:val="22"/>
          <w:u w:val="single"/>
        </w:rPr>
      </w:pPr>
    </w:p>
    <w:p w14:paraId="74BFEB85"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Um die Tests zu optimieren, bietet es sich an, sie zu automatisieren d.h. das einmal definierte Tests beliebig oft, im Idealfall auch nach Änderungen im Programm, wiederholt werden können. Damit können große Bereiche leichter getestet werden. Etablierte Frameworks helfen dabei automatisierte Testroutinen zu erstellen und zu überblicken.</w:t>
      </w:r>
    </w:p>
    <w:p w14:paraId="01BB3FF6" w14:textId="77777777" w:rsidR="009C0A51" w:rsidRDefault="009C0A51" w:rsidP="009C0A51">
      <w:pPr>
        <w:widowControl w:val="0"/>
        <w:autoSpaceDE w:val="0"/>
        <w:autoSpaceDN w:val="0"/>
        <w:adjustRightInd w:val="0"/>
        <w:jc w:val="both"/>
        <w:rPr>
          <w:rFonts w:ascii="Times" w:hAnsi="Times" w:cs="Times"/>
          <w:sz w:val="22"/>
          <w:szCs w:val="22"/>
        </w:rPr>
      </w:pPr>
    </w:p>
    <w:p w14:paraId="0791708D" w14:textId="77777777" w:rsidR="009C0A51" w:rsidRDefault="009C0A51" w:rsidP="009C0A51">
      <w:pPr>
        <w:widowControl w:val="0"/>
        <w:autoSpaceDE w:val="0"/>
        <w:autoSpaceDN w:val="0"/>
        <w:adjustRightInd w:val="0"/>
        <w:jc w:val="both"/>
        <w:rPr>
          <w:rFonts w:ascii="Times" w:hAnsi="Times" w:cs="Times"/>
          <w:sz w:val="22"/>
          <w:szCs w:val="22"/>
        </w:rPr>
      </w:pPr>
    </w:p>
    <w:p w14:paraId="71977CD5" w14:textId="77777777" w:rsidR="009C0A51" w:rsidRDefault="009C0A51" w:rsidP="009C0A51">
      <w:pPr>
        <w:widowControl w:val="0"/>
        <w:autoSpaceDE w:val="0"/>
        <w:autoSpaceDN w:val="0"/>
        <w:adjustRightInd w:val="0"/>
        <w:jc w:val="both"/>
        <w:rPr>
          <w:rFonts w:ascii="Times" w:hAnsi="Times" w:cs="Times"/>
          <w:b/>
          <w:bCs/>
          <w:sz w:val="28"/>
          <w:szCs w:val="28"/>
        </w:rPr>
      </w:pPr>
      <w:r>
        <w:rPr>
          <w:rFonts w:ascii="Times" w:hAnsi="Times" w:cs="Times"/>
          <w:b/>
          <w:bCs/>
          <w:sz w:val="28"/>
          <w:szCs w:val="28"/>
        </w:rPr>
        <w:t>2.2 Der Testprozess</w:t>
      </w:r>
    </w:p>
    <w:p w14:paraId="5B9CDD45" w14:textId="77777777" w:rsidR="009C0A51" w:rsidRDefault="009C0A51" w:rsidP="009C0A51">
      <w:pPr>
        <w:widowControl w:val="0"/>
        <w:autoSpaceDE w:val="0"/>
        <w:autoSpaceDN w:val="0"/>
        <w:adjustRightInd w:val="0"/>
        <w:jc w:val="both"/>
        <w:rPr>
          <w:rFonts w:ascii="Times" w:hAnsi="Times" w:cs="Times"/>
          <w:sz w:val="22"/>
          <w:szCs w:val="22"/>
        </w:rPr>
      </w:pPr>
    </w:p>
    <w:p w14:paraId="2BE19255" w14:textId="77777777" w:rsidR="009C0A51" w:rsidRDefault="009C0A51" w:rsidP="009C0A51">
      <w:pPr>
        <w:widowControl w:val="0"/>
        <w:autoSpaceDE w:val="0"/>
        <w:autoSpaceDN w:val="0"/>
        <w:adjustRightInd w:val="0"/>
        <w:rPr>
          <w:rFonts w:ascii="Times" w:hAnsi="Times" w:cs="Times"/>
          <w:b/>
          <w:bCs/>
          <w:sz w:val="22"/>
          <w:szCs w:val="22"/>
        </w:rPr>
      </w:pPr>
      <w:r>
        <w:rPr>
          <w:rFonts w:ascii="Times" w:hAnsi="Times" w:cs="Times"/>
          <w:b/>
          <w:bCs/>
          <w:sz w:val="22"/>
          <w:szCs w:val="22"/>
        </w:rPr>
        <w:t>2.2.1 Komponententests</w:t>
      </w:r>
    </w:p>
    <w:p w14:paraId="07B7A0CC" w14:textId="77777777" w:rsidR="009C0A51" w:rsidRDefault="009C0A51" w:rsidP="009C0A51">
      <w:pPr>
        <w:widowControl w:val="0"/>
        <w:autoSpaceDE w:val="0"/>
        <w:autoSpaceDN w:val="0"/>
        <w:adjustRightInd w:val="0"/>
        <w:rPr>
          <w:rFonts w:ascii="Times" w:hAnsi="Times" w:cs="Times"/>
          <w:b/>
          <w:bCs/>
          <w:sz w:val="22"/>
          <w:szCs w:val="22"/>
        </w:rPr>
      </w:pPr>
    </w:p>
    <w:p w14:paraId="2AA06463"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Komponenten wie etwa Klassen und Methoden werden bei diesen Tests auf ihre Korrektheit und Funktionalität getestet. Dabei werden Testreihen und Beispiele für die einzelnen Klassen und Methoden entwickelt. Dies sollte in der Regel vom Programmierer selbst aus geschehen. Bei jedem Durchlauf eines Tests wird das Ergebnis für evtl. Fehler und Funktionsdefizite sorgfältig dokumentiert. Die Fehlerquelle sollte dann gefunden und wenn möglich behoben werden. Nach erfolgreichen Komponententests ist der Testprozess weiterzuführen. </w:t>
      </w:r>
    </w:p>
    <w:p w14:paraId="6637FF3B" w14:textId="77777777" w:rsidR="009C0A51" w:rsidRDefault="009C0A51" w:rsidP="009C0A51">
      <w:pPr>
        <w:widowControl w:val="0"/>
        <w:autoSpaceDE w:val="0"/>
        <w:autoSpaceDN w:val="0"/>
        <w:adjustRightInd w:val="0"/>
        <w:jc w:val="both"/>
        <w:rPr>
          <w:rFonts w:ascii="Times" w:hAnsi="Times" w:cs="Times"/>
          <w:sz w:val="22"/>
          <w:szCs w:val="22"/>
        </w:rPr>
      </w:pPr>
    </w:p>
    <w:p w14:paraId="0D476F66" w14:textId="77777777" w:rsidR="009C0A51" w:rsidRDefault="009C0A51" w:rsidP="009C0A51">
      <w:pPr>
        <w:widowControl w:val="0"/>
        <w:autoSpaceDE w:val="0"/>
        <w:autoSpaceDN w:val="0"/>
        <w:adjustRightInd w:val="0"/>
        <w:rPr>
          <w:rFonts w:ascii="Times" w:hAnsi="Times" w:cs="Times"/>
          <w:b/>
          <w:bCs/>
          <w:sz w:val="22"/>
          <w:szCs w:val="22"/>
        </w:rPr>
      </w:pPr>
    </w:p>
    <w:p w14:paraId="0889644A" w14:textId="77777777" w:rsidR="009C0A51" w:rsidRDefault="009C0A51" w:rsidP="009C0A51">
      <w:pPr>
        <w:widowControl w:val="0"/>
        <w:autoSpaceDE w:val="0"/>
        <w:autoSpaceDN w:val="0"/>
        <w:adjustRightInd w:val="0"/>
        <w:rPr>
          <w:rFonts w:ascii="Times" w:hAnsi="Times" w:cs="Times"/>
          <w:b/>
          <w:bCs/>
          <w:sz w:val="22"/>
          <w:szCs w:val="22"/>
        </w:rPr>
      </w:pPr>
      <w:r>
        <w:rPr>
          <w:rFonts w:ascii="Times" w:hAnsi="Times" w:cs="Times"/>
          <w:b/>
          <w:bCs/>
          <w:sz w:val="22"/>
          <w:szCs w:val="22"/>
        </w:rPr>
        <w:t>2.2.2 Integrationstests</w:t>
      </w:r>
    </w:p>
    <w:p w14:paraId="19D92242" w14:textId="77777777" w:rsidR="009C0A51" w:rsidRDefault="009C0A51" w:rsidP="009C0A51">
      <w:pPr>
        <w:widowControl w:val="0"/>
        <w:autoSpaceDE w:val="0"/>
        <w:autoSpaceDN w:val="0"/>
        <w:adjustRightInd w:val="0"/>
        <w:rPr>
          <w:rFonts w:ascii="Times" w:hAnsi="Times" w:cs="Times"/>
          <w:b/>
          <w:bCs/>
          <w:sz w:val="22"/>
          <w:szCs w:val="22"/>
        </w:rPr>
      </w:pPr>
    </w:p>
    <w:p w14:paraId="3A03FA5F"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In diesem Testabschnitt werden die einzelnen Komponenten auf Zusammenarbeit getestet. Getestet wird nach jeder Woche welche fertiggestellten Module bereits mit anderen zusammenarbeiten können und ob dabei Fehler auftreten bzw. diese kompatibel sind. Werden bei Integrationstests Fehler lokalisiert werden die einzelnen Module angepasst.</w:t>
      </w:r>
    </w:p>
    <w:p w14:paraId="45A8D16C" w14:textId="77777777" w:rsidR="009C0A51" w:rsidRDefault="009C0A51" w:rsidP="009C0A51">
      <w:pPr>
        <w:widowControl w:val="0"/>
        <w:autoSpaceDE w:val="0"/>
        <w:autoSpaceDN w:val="0"/>
        <w:adjustRightInd w:val="0"/>
        <w:jc w:val="both"/>
        <w:rPr>
          <w:rFonts w:ascii="Times" w:hAnsi="Times" w:cs="Times"/>
          <w:sz w:val="22"/>
          <w:szCs w:val="22"/>
        </w:rPr>
      </w:pPr>
    </w:p>
    <w:p w14:paraId="7876FDF0" w14:textId="77777777" w:rsidR="009C0A51" w:rsidRDefault="009C0A51" w:rsidP="009C0A51">
      <w:pPr>
        <w:widowControl w:val="0"/>
        <w:autoSpaceDE w:val="0"/>
        <w:autoSpaceDN w:val="0"/>
        <w:adjustRightInd w:val="0"/>
        <w:rPr>
          <w:rFonts w:ascii="Times" w:hAnsi="Times" w:cs="Times"/>
          <w:b/>
          <w:bCs/>
          <w:sz w:val="22"/>
          <w:szCs w:val="22"/>
        </w:rPr>
      </w:pPr>
    </w:p>
    <w:p w14:paraId="07F8DB00" w14:textId="77777777" w:rsidR="009C0A51" w:rsidRDefault="009C0A51" w:rsidP="009C0A51">
      <w:pPr>
        <w:widowControl w:val="0"/>
        <w:autoSpaceDE w:val="0"/>
        <w:autoSpaceDN w:val="0"/>
        <w:adjustRightInd w:val="0"/>
        <w:rPr>
          <w:rFonts w:ascii="Times" w:hAnsi="Times" w:cs="Times"/>
          <w:b/>
          <w:bCs/>
          <w:sz w:val="22"/>
          <w:szCs w:val="22"/>
        </w:rPr>
      </w:pPr>
      <w:r>
        <w:rPr>
          <w:rFonts w:ascii="Times" w:hAnsi="Times" w:cs="Times"/>
          <w:b/>
          <w:bCs/>
          <w:sz w:val="22"/>
          <w:szCs w:val="22"/>
        </w:rPr>
        <w:t>2.2.3 Systemtests</w:t>
      </w:r>
    </w:p>
    <w:p w14:paraId="70F63762" w14:textId="77777777" w:rsidR="009C0A51" w:rsidRDefault="009C0A51" w:rsidP="009C0A51">
      <w:pPr>
        <w:widowControl w:val="0"/>
        <w:autoSpaceDE w:val="0"/>
        <w:autoSpaceDN w:val="0"/>
        <w:adjustRightInd w:val="0"/>
        <w:rPr>
          <w:rFonts w:ascii="Times" w:hAnsi="Times" w:cs="Times"/>
          <w:b/>
          <w:bCs/>
          <w:sz w:val="22"/>
          <w:szCs w:val="22"/>
        </w:rPr>
      </w:pPr>
    </w:p>
    <w:p w14:paraId="30B7A722"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Sind Komponenten- und Integrationstests erfolgreich abgeschlossen, so wird eine Vorabversion aus den bestehenden Modulen zusammengestellt. Mit dieser Vorabversion wird aus Nutzersicht geprüft ob die Anforderungen aus dem Lastenheft erfüllt werden. Werden dabei fehlende Funktionalitäten festgestellt sind diese hinzuzufügen. Werden Module dabei verändert, müssen Komponenten- und Integrationstests erneut durchgeführt werden.</w:t>
      </w:r>
    </w:p>
    <w:p w14:paraId="109398FF" w14:textId="77777777" w:rsidR="009C0A51" w:rsidRDefault="009C0A51" w:rsidP="009C0A51">
      <w:pPr>
        <w:widowControl w:val="0"/>
        <w:autoSpaceDE w:val="0"/>
        <w:autoSpaceDN w:val="0"/>
        <w:adjustRightInd w:val="0"/>
        <w:jc w:val="both"/>
        <w:rPr>
          <w:rFonts w:ascii="Times" w:hAnsi="Times" w:cs="Times"/>
          <w:sz w:val="22"/>
          <w:szCs w:val="22"/>
        </w:rPr>
      </w:pPr>
    </w:p>
    <w:p w14:paraId="096139B8" w14:textId="77777777" w:rsidR="009C0A51" w:rsidRDefault="009C0A51" w:rsidP="009C0A51">
      <w:pPr>
        <w:widowControl w:val="0"/>
        <w:autoSpaceDE w:val="0"/>
        <w:autoSpaceDN w:val="0"/>
        <w:adjustRightInd w:val="0"/>
        <w:jc w:val="both"/>
        <w:rPr>
          <w:rFonts w:ascii="Times" w:hAnsi="Times" w:cs="Times"/>
          <w:sz w:val="22"/>
          <w:szCs w:val="22"/>
        </w:rPr>
      </w:pPr>
    </w:p>
    <w:p w14:paraId="71EFFB77" w14:textId="77777777" w:rsidR="009C0A51" w:rsidRDefault="009C0A51" w:rsidP="009C0A51">
      <w:pPr>
        <w:widowControl w:val="0"/>
        <w:autoSpaceDE w:val="0"/>
        <w:autoSpaceDN w:val="0"/>
        <w:adjustRightInd w:val="0"/>
        <w:jc w:val="both"/>
        <w:rPr>
          <w:rFonts w:ascii="Times" w:hAnsi="Times" w:cs="Times"/>
          <w:b/>
          <w:bCs/>
          <w:sz w:val="28"/>
          <w:szCs w:val="28"/>
        </w:rPr>
      </w:pPr>
      <w:r>
        <w:rPr>
          <w:rFonts w:ascii="Times" w:hAnsi="Times" w:cs="Times"/>
          <w:b/>
          <w:bCs/>
          <w:sz w:val="28"/>
          <w:szCs w:val="28"/>
        </w:rPr>
        <w:t>2.3 Frameworks</w:t>
      </w:r>
    </w:p>
    <w:p w14:paraId="1E8F0A34" w14:textId="77777777" w:rsidR="009C0A51" w:rsidRDefault="009C0A51" w:rsidP="009C0A51">
      <w:pPr>
        <w:widowControl w:val="0"/>
        <w:autoSpaceDE w:val="0"/>
        <w:autoSpaceDN w:val="0"/>
        <w:adjustRightInd w:val="0"/>
        <w:jc w:val="both"/>
        <w:rPr>
          <w:rFonts w:ascii="Times" w:hAnsi="Times" w:cs="Times"/>
          <w:b/>
          <w:bCs/>
          <w:sz w:val="22"/>
          <w:szCs w:val="22"/>
          <w:u w:val="single"/>
        </w:rPr>
      </w:pPr>
    </w:p>
    <w:p w14:paraId="70873E09"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2.3.1 </w:t>
      </w:r>
      <w:proofErr w:type="spellStart"/>
      <w:r>
        <w:rPr>
          <w:rFonts w:ascii="Times" w:hAnsi="Times" w:cs="Times"/>
          <w:b/>
          <w:bCs/>
          <w:sz w:val="22"/>
          <w:szCs w:val="22"/>
        </w:rPr>
        <w:t>phpUnit</w:t>
      </w:r>
      <w:proofErr w:type="spellEnd"/>
    </w:p>
    <w:p w14:paraId="0F63D49C" w14:textId="77777777" w:rsidR="009C0A51" w:rsidRDefault="009C0A51" w:rsidP="009C0A51">
      <w:pPr>
        <w:widowControl w:val="0"/>
        <w:autoSpaceDE w:val="0"/>
        <w:autoSpaceDN w:val="0"/>
        <w:adjustRightInd w:val="0"/>
        <w:jc w:val="both"/>
        <w:rPr>
          <w:rFonts w:ascii="Times" w:hAnsi="Times" w:cs="Times"/>
          <w:sz w:val="22"/>
          <w:szCs w:val="22"/>
          <w:u w:val="single"/>
        </w:rPr>
      </w:pPr>
    </w:p>
    <w:p w14:paraId="03E02989" w14:textId="77777777" w:rsidR="009C0A51" w:rsidRDefault="009C0A51" w:rsidP="009C0A51">
      <w:pPr>
        <w:widowControl w:val="0"/>
        <w:autoSpaceDE w:val="0"/>
        <w:autoSpaceDN w:val="0"/>
        <w:adjustRightInd w:val="0"/>
        <w:jc w:val="both"/>
        <w:rPr>
          <w:rFonts w:ascii="Times" w:hAnsi="Times" w:cs="Times"/>
          <w:sz w:val="22"/>
          <w:szCs w:val="22"/>
        </w:rPr>
      </w:pPr>
      <w:proofErr w:type="spellStart"/>
      <w:r>
        <w:rPr>
          <w:rFonts w:ascii="Times" w:hAnsi="Times" w:cs="Times"/>
          <w:sz w:val="22"/>
          <w:szCs w:val="22"/>
        </w:rPr>
        <w:t>phpUnit</w:t>
      </w:r>
      <w:proofErr w:type="spellEnd"/>
      <w:r>
        <w:rPr>
          <w:rFonts w:ascii="Times" w:hAnsi="Times" w:cs="Times"/>
          <w:sz w:val="22"/>
          <w:szCs w:val="22"/>
        </w:rPr>
        <w:t xml:space="preserve"> ist ein Testframework für </w:t>
      </w:r>
      <w:proofErr w:type="spellStart"/>
      <w:r>
        <w:rPr>
          <w:rFonts w:ascii="Times" w:hAnsi="Times" w:cs="Times"/>
          <w:sz w:val="22"/>
          <w:szCs w:val="22"/>
        </w:rPr>
        <w:t>php</w:t>
      </w:r>
      <w:proofErr w:type="spellEnd"/>
      <w:r>
        <w:rPr>
          <w:rFonts w:ascii="Times" w:hAnsi="Times" w:cs="Times"/>
          <w:sz w:val="22"/>
          <w:szCs w:val="22"/>
        </w:rPr>
        <w:t xml:space="preserve">-Skripte und besonders geeignet für einzelne Units und Methoden. Damit also explizit geeignet für Komponententests. </w:t>
      </w:r>
    </w:p>
    <w:p w14:paraId="49A61D79" w14:textId="77777777" w:rsidR="009C0A51" w:rsidRDefault="009C0A51" w:rsidP="009C0A51">
      <w:pPr>
        <w:widowControl w:val="0"/>
        <w:autoSpaceDE w:val="0"/>
        <w:autoSpaceDN w:val="0"/>
        <w:adjustRightInd w:val="0"/>
        <w:jc w:val="both"/>
        <w:rPr>
          <w:rFonts w:ascii="Times" w:hAnsi="Times" w:cs="Times"/>
          <w:sz w:val="22"/>
          <w:szCs w:val="22"/>
        </w:rPr>
      </w:pPr>
    </w:p>
    <w:p w14:paraId="04C5875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Funktionsweise:</w:t>
      </w:r>
    </w:p>
    <w:p w14:paraId="28E61363" w14:textId="77777777" w:rsidR="009C0A51" w:rsidRDefault="009C0A51" w:rsidP="009C0A51">
      <w:pPr>
        <w:widowControl w:val="0"/>
        <w:autoSpaceDE w:val="0"/>
        <w:autoSpaceDN w:val="0"/>
        <w:adjustRightInd w:val="0"/>
        <w:jc w:val="both"/>
        <w:rPr>
          <w:rFonts w:ascii="Times" w:hAnsi="Times" w:cs="Times"/>
          <w:sz w:val="22"/>
          <w:szCs w:val="22"/>
        </w:rPr>
      </w:pPr>
    </w:p>
    <w:p w14:paraId="757D9104" w14:textId="77777777" w:rsidR="009C0A51" w:rsidRDefault="009C0A51" w:rsidP="009C0A51">
      <w:pPr>
        <w:pStyle w:val="Listenabsatz"/>
        <w:widowControl w:val="0"/>
        <w:numPr>
          <w:ilvl w:val="0"/>
          <w:numId w:val="6"/>
        </w:numPr>
        <w:autoSpaceDE w:val="0"/>
        <w:autoSpaceDN w:val="0"/>
        <w:adjustRightInd w:val="0"/>
        <w:jc w:val="both"/>
        <w:rPr>
          <w:rFonts w:ascii="Times" w:hAnsi="Times" w:cs="Times"/>
          <w:sz w:val="22"/>
          <w:szCs w:val="22"/>
        </w:rPr>
      </w:pPr>
      <w:r w:rsidRPr="009C0A51">
        <w:rPr>
          <w:rFonts w:ascii="Times" w:hAnsi="Times" w:cs="Times"/>
          <w:sz w:val="22"/>
          <w:szCs w:val="22"/>
        </w:rPr>
        <w:t>Die Tests für eine Klasse ”Class” befinden sich in einer Klasse ”</w:t>
      </w:r>
      <w:proofErr w:type="spellStart"/>
      <w:r w:rsidRPr="009C0A51">
        <w:rPr>
          <w:rFonts w:ascii="Times" w:hAnsi="Times" w:cs="Times"/>
          <w:sz w:val="22"/>
          <w:szCs w:val="22"/>
        </w:rPr>
        <w:t>ClassTest</w:t>
      </w:r>
      <w:proofErr w:type="spellEnd"/>
      <w:r w:rsidRPr="009C0A51">
        <w:rPr>
          <w:rFonts w:ascii="Times" w:hAnsi="Times" w:cs="Times"/>
          <w:sz w:val="22"/>
          <w:szCs w:val="22"/>
        </w:rPr>
        <w:t xml:space="preserve">” </w:t>
      </w:r>
    </w:p>
    <w:p w14:paraId="1F2BD85B" w14:textId="77777777" w:rsidR="009C0A51" w:rsidRDefault="009C0A51" w:rsidP="009C0A51">
      <w:pPr>
        <w:pStyle w:val="Listenabsatz"/>
        <w:widowControl w:val="0"/>
        <w:numPr>
          <w:ilvl w:val="0"/>
          <w:numId w:val="6"/>
        </w:numPr>
        <w:autoSpaceDE w:val="0"/>
        <w:autoSpaceDN w:val="0"/>
        <w:adjustRightInd w:val="0"/>
        <w:jc w:val="both"/>
        <w:rPr>
          <w:rFonts w:ascii="Times" w:hAnsi="Times" w:cs="Times"/>
          <w:sz w:val="22"/>
          <w:szCs w:val="22"/>
        </w:rPr>
      </w:pPr>
      <w:r w:rsidRPr="009C0A51">
        <w:rPr>
          <w:rFonts w:ascii="Times" w:hAnsi="Times" w:cs="Times"/>
          <w:sz w:val="22"/>
          <w:szCs w:val="22"/>
        </w:rPr>
        <w:t>Die Tests sind ”</w:t>
      </w:r>
      <w:proofErr w:type="spellStart"/>
      <w:r w:rsidRPr="009C0A51">
        <w:rPr>
          <w:rFonts w:ascii="Times" w:hAnsi="Times" w:cs="Times"/>
          <w:sz w:val="22"/>
          <w:szCs w:val="22"/>
        </w:rPr>
        <w:t>public</w:t>
      </w:r>
      <w:proofErr w:type="spellEnd"/>
      <w:r w:rsidRPr="009C0A51">
        <w:rPr>
          <w:rFonts w:ascii="Times" w:hAnsi="Times" w:cs="Times"/>
          <w:sz w:val="22"/>
          <w:szCs w:val="22"/>
        </w:rPr>
        <w:t xml:space="preserve">” Methoden, mit dem Namen </w:t>
      </w:r>
      <w:proofErr w:type="spellStart"/>
      <w:r w:rsidRPr="009C0A51">
        <w:rPr>
          <w:rFonts w:ascii="Times" w:hAnsi="Times" w:cs="Times"/>
          <w:sz w:val="22"/>
          <w:szCs w:val="22"/>
        </w:rPr>
        <w:t>test</w:t>
      </w:r>
      <w:proofErr w:type="spellEnd"/>
      <w:r w:rsidRPr="009C0A51">
        <w:rPr>
          <w:rFonts w:ascii="Times" w:hAnsi="Times" w:cs="Times"/>
          <w:sz w:val="22"/>
          <w:szCs w:val="22"/>
        </w:rPr>
        <w:t xml:space="preserve">* </w:t>
      </w:r>
    </w:p>
    <w:p w14:paraId="7EE067C9" w14:textId="6E0E6D35" w:rsidR="009C0A51" w:rsidRDefault="009C0A51" w:rsidP="009C0A51">
      <w:pPr>
        <w:pStyle w:val="Listenabsatz"/>
        <w:widowControl w:val="0"/>
        <w:numPr>
          <w:ilvl w:val="0"/>
          <w:numId w:val="6"/>
        </w:numPr>
        <w:autoSpaceDE w:val="0"/>
        <w:autoSpaceDN w:val="0"/>
        <w:adjustRightInd w:val="0"/>
        <w:jc w:val="both"/>
        <w:rPr>
          <w:rFonts w:ascii="Times" w:hAnsi="Times" w:cs="Times"/>
          <w:sz w:val="22"/>
          <w:szCs w:val="22"/>
        </w:rPr>
      </w:pPr>
      <w:proofErr w:type="spellStart"/>
      <w:r w:rsidRPr="009C0A51">
        <w:rPr>
          <w:rFonts w:ascii="Times" w:hAnsi="Times" w:cs="Times"/>
          <w:sz w:val="22"/>
          <w:szCs w:val="22"/>
        </w:rPr>
        <w:t>ClassTest</w:t>
      </w:r>
      <w:proofErr w:type="spellEnd"/>
      <w:r w:rsidRPr="009C0A51">
        <w:rPr>
          <w:rFonts w:ascii="Times" w:hAnsi="Times" w:cs="Times"/>
          <w:sz w:val="22"/>
          <w:szCs w:val="22"/>
        </w:rPr>
        <w:t xml:space="preserve"> erbt von </w:t>
      </w:r>
      <w:proofErr w:type="spellStart"/>
      <w:r w:rsidRPr="009C0A51">
        <w:rPr>
          <w:rFonts w:ascii="Times" w:hAnsi="Times" w:cs="Times"/>
          <w:sz w:val="22"/>
          <w:szCs w:val="22"/>
        </w:rPr>
        <w:t>PHPUnit_Framework_TestCase</w:t>
      </w:r>
      <w:proofErr w:type="spellEnd"/>
      <w:r w:rsidRPr="009C0A51">
        <w:rPr>
          <w:rFonts w:ascii="Times" w:hAnsi="Times" w:cs="Times"/>
          <w:sz w:val="22"/>
          <w:szCs w:val="22"/>
        </w:rPr>
        <w:t xml:space="preserve"> </w:t>
      </w:r>
    </w:p>
    <w:p w14:paraId="05C0456C" w14:textId="34EF5C35"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t>4.</w:t>
      </w:r>
      <w:r>
        <w:rPr>
          <w:rFonts w:ascii="Times" w:hAnsi="Times" w:cs="Times"/>
          <w:sz w:val="22"/>
          <w:szCs w:val="22"/>
        </w:rPr>
        <w:t xml:space="preserve">   </w:t>
      </w:r>
      <w:r>
        <w:rPr>
          <w:rFonts w:ascii="Times" w:hAnsi="Times" w:cs="Times"/>
          <w:sz w:val="22"/>
          <w:szCs w:val="22"/>
        </w:rPr>
        <w:t xml:space="preserve">In den Testmethoden werden </w:t>
      </w:r>
      <w:proofErr w:type="spellStart"/>
      <w:r>
        <w:rPr>
          <w:rFonts w:ascii="Times" w:hAnsi="Times" w:cs="Times"/>
          <w:sz w:val="22"/>
          <w:szCs w:val="22"/>
        </w:rPr>
        <w:t>assertion</w:t>
      </w:r>
      <w:proofErr w:type="spellEnd"/>
      <w:r>
        <w:rPr>
          <w:rFonts w:ascii="Times" w:hAnsi="Times" w:cs="Times"/>
          <w:sz w:val="22"/>
          <w:szCs w:val="22"/>
        </w:rPr>
        <w:t>-Methoden wie ”</w:t>
      </w:r>
      <w:proofErr w:type="spellStart"/>
      <w:r>
        <w:rPr>
          <w:rFonts w:ascii="Times" w:hAnsi="Times" w:cs="Times"/>
          <w:sz w:val="22"/>
          <w:szCs w:val="22"/>
        </w:rPr>
        <w:t>assertEq</w:t>
      </w:r>
      <w:r>
        <w:rPr>
          <w:rFonts w:ascii="Times" w:hAnsi="Times" w:cs="Times"/>
          <w:sz w:val="22"/>
          <w:szCs w:val="22"/>
        </w:rPr>
        <w:t>uals</w:t>
      </w:r>
      <w:proofErr w:type="spellEnd"/>
      <w:r>
        <w:rPr>
          <w:rFonts w:ascii="Times" w:hAnsi="Times" w:cs="Times"/>
          <w:sz w:val="22"/>
          <w:szCs w:val="22"/>
        </w:rPr>
        <w:t xml:space="preserve">()” verwendet, um zu </w:t>
      </w:r>
      <w:r>
        <w:rPr>
          <w:rFonts w:ascii="Times" w:hAnsi="Times" w:cs="Times"/>
          <w:sz w:val="22"/>
          <w:szCs w:val="22"/>
        </w:rPr>
        <w:tab/>
        <w:t>über</w:t>
      </w:r>
      <w:r>
        <w:rPr>
          <w:rFonts w:ascii="Times" w:hAnsi="Times" w:cs="Times"/>
          <w:sz w:val="22"/>
          <w:szCs w:val="22"/>
        </w:rPr>
        <w:t xml:space="preserve">prüfen, dass ein tatsächlicher Wert dem erwarteten Wert entspricht. </w:t>
      </w:r>
    </w:p>
    <w:p w14:paraId="3C33FD87" w14:textId="77777777" w:rsidR="009C0A51" w:rsidRDefault="009C0A51" w:rsidP="009C0A51">
      <w:pPr>
        <w:widowControl w:val="0"/>
        <w:autoSpaceDE w:val="0"/>
        <w:autoSpaceDN w:val="0"/>
        <w:adjustRightInd w:val="0"/>
        <w:jc w:val="both"/>
        <w:rPr>
          <w:rFonts w:ascii="Times" w:hAnsi="Times" w:cs="Times"/>
          <w:sz w:val="22"/>
          <w:szCs w:val="22"/>
        </w:rPr>
      </w:pPr>
    </w:p>
    <w:p w14:paraId="319204D8" w14:textId="77777777" w:rsidR="009C0A51" w:rsidRDefault="009C0A51" w:rsidP="009C0A51">
      <w:pPr>
        <w:widowControl w:val="0"/>
        <w:autoSpaceDE w:val="0"/>
        <w:autoSpaceDN w:val="0"/>
        <w:adjustRightInd w:val="0"/>
        <w:jc w:val="both"/>
        <w:rPr>
          <w:rFonts w:ascii="Times" w:hAnsi="Times" w:cs="Times"/>
          <w:sz w:val="22"/>
          <w:szCs w:val="22"/>
        </w:rPr>
      </w:pPr>
    </w:p>
    <w:p w14:paraId="49D090BC" w14:textId="77777777" w:rsidR="009C0A51" w:rsidRDefault="009C0A51" w:rsidP="009C0A51">
      <w:pPr>
        <w:widowControl w:val="0"/>
        <w:autoSpaceDE w:val="0"/>
        <w:autoSpaceDN w:val="0"/>
        <w:adjustRightInd w:val="0"/>
        <w:jc w:val="both"/>
        <w:rPr>
          <w:rFonts w:ascii="Times" w:hAnsi="Times" w:cs="Times"/>
          <w:sz w:val="22"/>
          <w:szCs w:val="22"/>
        </w:rPr>
      </w:pPr>
    </w:p>
    <w:p w14:paraId="614D53F6" w14:textId="77777777" w:rsidR="009C0A51" w:rsidRDefault="009C0A51" w:rsidP="009C0A51">
      <w:pPr>
        <w:widowControl w:val="0"/>
        <w:autoSpaceDE w:val="0"/>
        <w:autoSpaceDN w:val="0"/>
        <w:adjustRightInd w:val="0"/>
        <w:jc w:val="both"/>
        <w:rPr>
          <w:rFonts w:ascii="Times" w:hAnsi="Times" w:cs="Times"/>
          <w:sz w:val="22"/>
          <w:szCs w:val="22"/>
        </w:rPr>
      </w:pPr>
    </w:p>
    <w:p w14:paraId="49480686"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Beispiel zum Testen von Array-Operationen: </w:t>
      </w:r>
    </w:p>
    <w:p w14:paraId="6B2F2C67" w14:textId="77777777" w:rsidR="009C0A51" w:rsidRDefault="009C0A51" w:rsidP="009C0A51">
      <w:pPr>
        <w:widowControl w:val="0"/>
        <w:autoSpaceDE w:val="0"/>
        <w:autoSpaceDN w:val="0"/>
        <w:adjustRightInd w:val="0"/>
        <w:jc w:val="both"/>
        <w:rPr>
          <w:rFonts w:ascii="Times" w:hAnsi="Times" w:cs="Times"/>
          <w:sz w:val="22"/>
          <w:szCs w:val="22"/>
        </w:rPr>
      </w:pPr>
    </w:p>
    <w:p w14:paraId="0BC75093"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&lt;?</w:t>
      </w:r>
      <w:proofErr w:type="spellStart"/>
      <w:r>
        <w:rPr>
          <w:rFonts w:ascii="Times" w:hAnsi="Times" w:cs="Times"/>
          <w:sz w:val="22"/>
          <w:szCs w:val="22"/>
        </w:rPr>
        <w:t>php</w:t>
      </w:r>
      <w:proofErr w:type="spellEnd"/>
      <w:r>
        <w:rPr>
          <w:rFonts w:ascii="Times" w:hAnsi="Times" w:cs="Times"/>
          <w:sz w:val="22"/>
          <w:szCs w:val="22"/>
        </w:rPr>
        <w:t xml:space="preserve"> </w:t>
      </w:r>
    </w:p>
    <w:p w14:paraId="786AD344"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proofErr w:type="spellStart"/>
      <w:r>
        <w:rPr>
          <w:rFonts w:ascii="Times" w:hAnsi="Times" w:cs="Times"/>
          <w:sz w:val="22"/>
          <w:szCs w:val="22"/>
        </w:rPr>
        <w:t>class</w:t>
      </w:r>
      <w:proofErr w:type="spellEnd"/>
      <w:r>
        <w:rPr>
          <w:rFonts w:ascii="Times" w:hAnsi="Times" w:cs="Times"/>
          <w:sz w:val="22"/>
          <w:szCs w:val="22"/>
        </w:rPr>
        <w:t xml:space="preserve"> </w:t>
      </w:r>
      <w:proofErr w:type="spellStart"/>
      <w:r>
        <w:rPr>
          <w:rFonts w:ascii="Times" w:hAnsi="Times" w:cs="Times"/>
          <w:sz w:val="22"/>
          <w:szCs w:val="22"/>
        </w:rPr>
        <w:t>StackTest</w:t>
      </w:r>
      <w:proofErr w:type="spellEnd"/>
      <w:r>
        <w:rPr>
          <w:rFonts w:ascii="Times" w:hAnsi="Times" w:cs="Times"/>
          <w:sz w:val="22"/>
          <w:szCs w:val="22"/>
        </w:rPr>
        <w:t xml:space="preserve"> </w:t>
      </w:r>
      <w:proofErr w:type="spellStart"/>
      <w:r>
        <w:rPr>
          <w:rFonts w:ascii="Times" w:hAnsi="Times" w:cs="Times"/>
          <w:sz w:val="22"/>
          <w:szCs w:val="22"/>
        </w:rPr>
        <w:t>extends</w:t>
      </w:r>
      <w:proofErr w:type="spellEnd"/>
      <w:r>
        <w:rPr>
          <w:rFonts w:ascii="Times" w:hAnsi="Times" w:cs="Times"/>
          <w:sz w:val="22"/>
          <w:szCs w:val="22"/>
        </w:rPr>
        <w:t xml:space="preserve"> </w:t>
      </w:r>
      <w:proofErr w:type="spellStart"/>
      <w:r>
        <w:rPr>
          <w:rFonts w:ascii="Times" w:hAnsi="Times" w:cs="Times"/>
          <w:sz w:val="22"/>
          <w:szCs w:val="22"/>
        </w:rPr>
        <w:t>PHPUnit_Framework_TestCase</w:t>
      </w:r>
      <w:proofErr w:type="spellEnd"/>
      <w:r>
        <w:rPr>
          <w:rFonts w:ascii="Times" w:hAnsi="Times" w:cs="Times"/>
          <w:sz w:val="22"/>
          <w:szCs w:val="22"/>
        </w:rPr>
        <w:t xml:space="preserve"> </w:t>
      </w:r>
    </w:p>
    <w:p w14:paraId="3537DCED"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t xml:space="preserve">{ </w:t>
      </w:r>
    </w:p>
    <w:p w14:paraId="3B234870"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r>
      <w:proofErr w:type="spellStart"/>
      <w:r>
        <w:rPr>
          <w:rFonts w:ascii="Times" w:hAnsi="Times" w:cs="Times"/>
          <w:sz w:val="22"/>
          <w:szCs w:val="22"/>
        </w:rPr>
        <w:t>public</w:t>
      </w:r>
      <w:proofErr w:type="spellEnd"/>
      <w:r>
        <w:rPr>
          <w:rFonts w:ascii="Times" w:hAnsi="Times" w:cs="Times"/>
          <w:sz w:val="22"/>
          <w:szCs w:val="22"/>
        </w:rPr>
        <w:t xml:space="preserve"> </w:t>
      </w:r>
      <w:proofErr w:type="spellStart"/>
      <w:r>
        <w:rPr>
          <w:rFonts w:ascii="Times" w:hAnsi="Times" w:cs="Times"/>
          <w:sz w:val="22"/>
          <w:szCs w:val="22"/>
        </w:rPr>
        <w:t>function</w:t>
      </w:r>
      <w:proofErr w:type="spellEnd"/>
      <w:r>
        <w:rPr>
          <w:rFonts w:ascii="Times" w:hAnsi="Times" w:cs="Times"/>
          <w:sz w:val="22"/>
          <w:szCs w:val="22"/>
        </w:rPr>
        <w:t xml:space="preserve"> </w:t>
      </w:r>
      <w:proofErr w:type="spellStart"/>
      <w:r>
        <w:rPr>
          <w:rFonts w:ascii="Times" w:hAnsi="Times" w:cs="Times"/>
          <w:sz w:val="22"/>
          <w:szCs w:val="22"/>
        </w:rPr>
        <w:t>testPushAndPop</w:t>
      </w:r>
      <w:proofErr w:type="spellEnd"/>
      <w:r>
        <w:rPr>
          <w:rFonts w:ascii="Times" w:hAnsi="Times" w:cs="Times"/>
          <w:sz w:val="22"/>
          <w:szCs w:val="22"/>
        </w:rPr>
        <w:t xml:space="preserve">() </w:t>
      </w:r>
    </w:p>
    <w:p w14:paraId="539ED072"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t xml:space="preserve">{ </w:t>
      </w:r>
    </w:p>
    <w:p w14:paraId="0EAF8480"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t>$</w:t>
      </w:r>
      <w:proofErr w:type="spellStart"/>
      <w:r>
        <w:rPr>
          <w:rFonts w:ascii="Times" w:hAnsi="Times" w:cs="Times"/>
          <w:sz w:val="22"/>
          <w:szCs w:val="22"/>
        </w:rPr>
        <w:t>stack</w:t>
      </w:r>
      <w:proofErr w:type="spellEnd"/>
      <w:r>
        <w:rPr>
          <w:rFonts w:ascii="Times" w:hAnsi="Times" w:cs="Times"/>
          <w:sz w:val="22"/>
          <w:szCs w:val="22"/>
        </w:rPr>
        <w:t xml:space="preserve"> = </w:t>
      </w:r>
      <w:proofErr w:type="spellStart"/>
      <w:r>
        <w:rPr>
          <w:rFonts w:ascii="Times" w:hAnsi="Times" w:cs="Times"/>
          <w:sz w:val="22"/>
          <w:szCs w:val="22"/>
        </w:rPr>
        <w:t>array</w:t>
      </w:r>
      <w:proofErr w:type="spellEnd"/>
      <w:r>
        <w:rPr>
          <w:rFonts w:ascii="Times" w:hAnsi="Times" w:cs="Times"/>
          <w:sz w:val="22"/>
          <w:szCs w:val="22"/>
        </w:rPr>
        <w:t xml:space="preserve">(); </w:t>
      </w:r>
    </w:p>
    <w:p w14:paraId="7E7AE93B"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t>$</w:t>
      </w:r>
      <w:proofErr w:type="spellStart"/>
      <w:r>
        <w:rPr>
          <w:rFonts w:ascii="Times" w:hAnsi="Times" w:cs="Times"/>
          <w:sz w:val="22"/>
          <w:szCs w:val="22"/>
        </w:rPr>
        <w:t>this</w:t>
      </w:r>
      <w:proofErr w:type="spellEnd"/>
      <w:r>
        <w:rPr>
          <w:rFonts w:ascii="Times" w:hAnsi="Times" w:cs="Times"/>
          <w:sz w:val="22"/>
          <w:szCs w:val="22"/>
        </w:rPr>
        <w:t>-&gt;</w:t>
      </w:r>
      <w:proofErr w:type="spellStart"/>
      <w:r>
        <w:rPr>
          <w:rFonts w:ascii="Times" w:hAnsi="Times" w:cs="Times"/>
          <w:sz w:val="22"/>
          <w:szCs w:val="22"/>
        </w:rPr>
        <w:t>assertEquals</w:t>
      </w:r>
      <w:proofErr w:type="spellEnd"/>
      <w:r>
        <w:rPr>
          <w:rFonts w:ascii="Times" w:hAnsi="Times" w:cs="Times"/>
          <w:sz w:val="22"/>
          <w:szCs w:val="22"/>
        </w:rPr>
        <w:t xml:space="preserve">(0, </w:t>
      </w:r>
      <w:proofErr w:type="spellStart"/>
      <w:r>
        <w:rPr>
          <w:rFonts w:ascii="Times" w:hAnsi="Times" w:cs="Times"/>
          <w:sz w:val="22"/>
          <w:szCs w:val="22"/>
        </w:rPr>
        <w:t>count</w:t>
      </w:r>
      <w:proofErr w:type="spellEnd"/>
      <w:r>
        <w:rPr>
          <w:rFonts w:ascii="Times" w:hAnsi="Times" w:cs="Times"/>
          <w:sz w:val="22"/>
          <w:szCs w:val="22"/>
        </w:rPr>
        <w:t>($</w:t>
      </w:r>
      <w:proofErr w:type="spellStart"/>
      <w:r>
        <w:rPr>
          <w:rFonts w:ascii="Times" w:hAnsi="Times" w:cs="Times"/>
          <w:sz w:val="22"/>
          <w:szCs w:val="22"/>
        </w:rPr>
        <w:t>stack</w:t>
      </w:r>
      <w:proofErr w:type="spellEnd"/>
      <w:r>
        <w:rPr>
          <w:rFonts w:ascii="Times" w:hAnsi="Times" w:cs="Times"/>
          <w:sz w:val="22"/>
          <w:szCs w:val="22"/>
        </w:rPr>
        <w:t xml:space="preserve">)); </w:t>
      </w:r>
    </w:p>
    <w:p w14:paraId="4C526841" w14:textId="77777777" w:rsidR="009C0A51" w:rsidRDefault="009C0A51" w:rsidP="009C0A51">
      <w:pPr>
        <w:widowControl w:val="0"/>
        <w:autoSpaceDE w:val="0"/>
        <w:autoSpaceDN w:val="0"/>
        <w:adjustRightInd w:val="0"/>
        <w:jc w:val="both"/>
        <w:rPr>
          <w:rFonts w:ascii="Times" w:hAnsi="Times" w:cs="Times"/>
          <w:sz w:val="22"/>
          <w:szCs w:val="22"/>
        </w:rPr>
      </w:pPr>
    </w:p>
    <w:p w14:paraId="10766E24"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r>
      <w:proofErr w:type="spellStart"/>
      <w:r>
        <w:rPr>
          <w:rFonts w:ascii="Times" w:hAnsi="Times" w:cs="Times"/>
          <w:sz w:val="22"/>
          <w:szCs w:val="22"/>
        </w:rPr>
        <w:t>array_push</w:t>
      </w:r>
      <w:proofErr w:type="spellEnd"/>
      <w:r>
        <w:rPr>
          <w:rFonts w:ascii="Times" w:hAnsi="Times" w:cs="Times"/>
          <w:sz w:val="22"/>
          <w:szCs w:val="22"/>
        </w:rPr>
        <w:t>($</w:t>
      </w:r>
      <w:proofErr w:type="spellStart"/>
      <w:r>
        <w:rPr>
          <w:rFonts w:ascii="Times" w:hAnsi="Times" w:cs="Times"/>
          <w:sz w:val="22"/>
          <w:szCs w:val="22"/>
        </w:rPr>
        <w:t>stack</w:t>
      </w:r>
      <w:proofErr w:type="spellEnd"/>
      <w:r>
        <w:rPr>
          <w:rFonts w:ascii="Times" w:hAnsi="Times" w:cs="Times"/>
          <w:sz w:val="22"/>
          <w:szCs w:val="22"/>
        </w:rPr>
        <w:t>, ’</w:t>
      </w:r>
      <w:proofErr w:type="spellStart"/>
      <w:r>
        <w:rPr>
          <w:rFonts w:ascii="Times" w:hAnsi="Times" w:cs="Times"/>
          <w:sz w:val="22"/>
          <w:szCs w:val="22"/>
        </w:rPr>
        <w:t>foo</w:t>
      </w:r>
      <w:proofErr w:type="spellEnd"/>
      <w:r>
        <w:rPr>
          <w:rFonts w:ascii="Times" w:hAnsi="Times" w:cs="Times"/>
          <w:sz w:val="22"/>
          <w:szCs w:val="22"/>
        </w:rPr>
        <w:t xml:space="preserve">’); </w:t>
      </w:r>
    </w:p>
    <w:p w14:paraId="2A6C1D77"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t>$</w:t>
      </w:r>
      <w:proofErr w:type="spellStart"/>
      <w:r>
        <w:rPr>
          <w:rFonts w:ascii="Times" w:hAnsi="Times" w:cs="Times"/>
          <w:sz w:val="22"/>
          <w:szCs w:val="22"/>
        </w:rPr>
        <w:t>this</w:t>
      </w:r>
      <w:proofErr w:type="spellEnd"/>
      <w:r>
        <w:rPr>
          <w:rFonts w:ascii="Times" w:hAnsi="Times" w:cs="Times"/>
          <w:sz w:val="22"/>
          <w:szCs w:val="22"/>
        </w:rPr>
        <w:t>-&gt;</w:t>
      </w:r>
      <w:proofErr w:type="spellStart"/>
      <w:r>
        <w:rPr>
          <w:rFonts w:ascii="Times" w:hAnsi="Times" w:cs="Times"/>
          <w:sz w:val="22"/>
          <w:szCs w:val="22"/>
        </w:rPr>
        <w:t>assertEquals</w:t>
      </w:r>
      <w:proofErr w:type="spellEnd"/>
      <w:r>
        <w:rPr>
          <w:rFonts w:ascii="Times" w:hAnsi="Times" w:cs="Times"/>
          <w:sz w:val="22"/>
          <w:szCs w:val="22"/>
        </w:rPr>
        <w:t>(’</w:t>
      </w:r>
      <w:proofErr w:type="spellStart"/>
      <w:r>
        <w:rPr>
          <w:rFonts w:ascii="Times" w:hAnsi="Times" w:cs="Times"/>
          <w:sz w:val="22"/>
          <w:szCs w:val="22"/>
        </w:rPr>
        <w:t>foo</w:t>
      </w:r>
      <w:proofErr w:type="spellEnd"/>
      <w:r>
        <w:rPr>
          <w:rFonts w:ascii="Times" w:hAnsi="Times" w:cs="Times"/>
          <w:sz w:val="22"/>
          <w:szCs w:val="22"/>
        </w:rPr>
        <w:t>’, $</w:t>
      </w:r>
      <w:proofErr w:type="spellStart"/>
      <w:r>
        <w:rPr>
          <w:rFonts w:ascii="Times" w:hAnsi="Times" w:cs="Times"/>
          <w:sz w:val="22"/>
          <w:szCs w:val="22"/>
        </w:rPr>
        <w:t>stack</w:t>
      </w:r>
      <w:proofErr w:type="spellEnd"/>
      <w:r>
        <w:rPr>
          <w:rFonts w:ascii="Times" w:hAnsi="Times" w:cs="Times"/>
          <w:sz w:val="22"/>
          <w:szCs w:val="22"/>
        </w:rPr>
        <w:t>[</w:t>
      </w:r>
      <w:proofErr w:type="spellStart"/>
      <w:r>
        <w:rPr>
          <w:rFonts w:ascii="Times" w:hAnsi="Times" w:cs="Times"/>
          <w:sz w:val="22"/>
          <w:szCs w:val="22"/>
        </w:rPr>
        <w:t>count</w:t>
      </w:r>
      <w:proofErr w:type="spellEnd"/>
      <w:r>
        <w:rPr>
          <w:rFonts w:ascii="Times" w:hAnsi="Times" w:cs="Times"/>
          <w:sz w:val="22"/>
          <w:szCs w:val="22"/>
        </w:rPr>
        <w:t>($</w:t>
      </w:r>
      <w:proofErr w:type="spellStart"/>
      <w:r>
        <w:rPr>
          <w:rFonts w:ascii="Times" w:hAnsi="Times" w:cs="Times"/>
          <w:sz w:val="22"/>
          <w:szCs w:val="22"/>
        </w:rPr>
        <w:t>stack</w:t>
      </w:r>
      <w:proofErr w:type="spellEnd"/>
      <w:r>
        <w:rPr>
          <w:rFonts w:ascii="Times" w:hAnsi="Times" w:cs="Times"/>
          <w:sz w:val="22"/>
          <w:szCs w:val="22"/>
        </w:rPr>
        <w:t xml:space="preserve">)-1]); </w:t>
      </w:r>
    </w:p>
    <w:p w14:paraId="10B33586"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t>$</w:t>
      </w:r>
      <w:proofErr w:type="spellStart"/>
      <w:r>
        <w:rPr>
          <w:rFonts w:ascii="Times" w:hAnsi="Times" w:cs="Times"/>
          <w:sz w:val="22"/>
          <w:szCs w:val="22"/>
        </w:rPr>
        <w:t>this</w:t>
      </w:r>
      <w:proofErr w:type="spellEnd"/>
      <w:r>
        <w:rPr>
          <w:rFonts w:ascii="Times" w:hAnsi="Times" w:cs="Times"/>
          <w:sz w:val="22"/>
          <w:szCs w:val="22"/>
        </w:rPr>
        <w:t>-&gt;</w:t>
      </w:r>
      <w:proofErr w:type="spellStart"/>
      <w:r>
        <w:rPr>
          <w:rFonts w:ascii="Times" w:hAnsi="Times" w:cs="Times"/>
          <w:sz w:val="22"/>
          <w:szCs w:val="22"/>
        </w:rPr>
        <w:t>assertEquals</w:t>
      </w:r>
      <w:proofErr w:type="spellEnd"/>
      <w:r>
        <w:rPr>
          <w:rFonts w:ascii="Times" w:hAnsi="Times" w:cs="Times"/>
          <w:sz w:val="22"/>
          <w:szCs w:val="22"/>
        </w:rPr>
        <w:t xml:space="preserve">(1, </w:t>
      </w:r>
      <w:proofErr w:type="spellStart"/>
      <w:r>
        <w:rPr>
          <w:rFonts w:ascii="Times" w:hAnsi="Times" w:cs="Times"/>
          <w:sz w:val="22"/>
          <w:szCs w:val="22"/>
        </w:rPr>
        <w:t>count</w:t>
      </w:r>
      <w:proofErr w:type="spellEnd"/>
      <w:r>
        <w:rPr>
          <w:rFonts w:ascii="Times" w:hAnsi="Times" w:cs="Times"/>
          <w:sz w:val="22"/>
          <w:szCs w:val="22"/>
        </w:rPr>
        <w:t>($</w:t>
      </w:r>
      <w:proofErr w:type="spellStart"/>
      <w:r>
        <w:rPr>
          <w:rFonts w:ascii="Times" w:hAnsi="Times" w:cs="Times"/>
          <w:sz w:val="22"/>
          <w:szCs w:val="22"/>
        </w:rPr>
        <w:t>stack</w:t>
      </w:r>
      <w:proofErr w:type="spellEnd"/>
      <w:r>
        <w:rPr>
          <w:rFonts w:ascii="Times" w:hAnsi="Times" w:cs="Times"/>
          <w:sz w:val="22"/>
          <w:szCs w:val="22"/>
        </w:rPr>
        <w:t xml:space="preserve">)); </w:t>
      </w:r>
    </w:p>
    <w:p w14:paraId="4619209C" w14:textId="77777777" w:rsidR="009C0A51" w:rsidRDefault="009C0A51" w:rsidP="009C0A51">
      <w:pPr>
        <w:widowControl w:val="0"/>
        <w:autoSpaceDE w:val="0"/>
        <w:autoSpaceDN w:val="0"/>
        <w:adjustRightInd w:val="0"/>
        <w:jc w:val="both"/>
        <w:rPr>
          <w:rFonts w:ascii="Times" w:hAnsi="Times" w:cs="Times"/>
          <w:sz w:val="22"/>
          <w:szCs w:val="22"/>
        </w:rPr>
      </w:pPr>
    </w:p>
    <w:p w14:paraId="4D04CCB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t>$</w:t>
      </w:r>
      <w:proofErr w:type="spellStart"/>
      <w:r>
        <w:rPr>
          <w:rFonts w:ascii="Times" w:hAnsi="Times" w:cs="Times"/>
          <w:sz w:val="22"/>
          <w:szCs w:val="22"/>
        </w:rPr>
        <w:t>this</w:t>
      </w:r>
      <w:proofErr w:type="spellEnd"/>
      <w:r>
        <w:rPr>
          <w:rFonts w:ascii="Times" w:hAnsi="Times" w:cs="Times"/>
          <w:sz w:val="22"/>
          <w:szCs w:val="22"/>
        </w:rPr>
        <w:t>-&gt;</w:t>
      </w:r>
      <w:proofErr w:type="spellStart"/>
      <w:r>
        <w:rPr>
          <w:rFonts w:ascii="Times" w:hAnsi="Times" w:cs="Times"/>
          <w:sz w:val="22"/>
          <w:szCs w:val="22"/>
        </w:rPr>
        <w:t>assertEquals</w:t>
      </w:r>
      <w:proofErr w:type="spellEnd"/>
      <w:r>
        <w:rPr>
          <w:rFonts w:ascii="Times" w:hAnsi="Times" w:cs="Times"/>
          <w:sz w:val="22"/>
          <w:szCs w:val="22"/>
        </w:rPr>
        <w:t>(’</w:t>
      </w:r>
      <w:proofErr w:type="spellStart"/>
      <w:r>
        <w:rPr>
          <w:rFonts w:ascii="Times" w:hAnsi="Times" w:cs="Times"/>
          <w:sz w:val="22"/>
          <w:szCs w:val="22"/>
        </w:rPr>
        <w:t>foo</w:t>
      </w:r>
      <w:proofErr w:type="spellEnd"/>
      <w:r>
        <w:rPr>
          <w:rFonts w:ascii="Times" w:hAnsi="Times" w:cs="Times"/>
          <w:sz w:val="22"/>
          <w:szCs w:val="22"/>
        </w:rPr>
        <w:t xml:space="preserve">’, </w:t>
      </w:r>
      <w:proofErr w:type="spellStart"/>
      <w:r>
        <w:rPr>
          <w:rFonts w:ascii="Times" w:hAnsi="Times" w:cs="Times"/>
          <w:sz w:val="22"/>
          <w:szCs w:val="22"/>
        </w:rPr>
        <w:t>array_pop</w:t>
      </w:r>
      <w:proofErr w:type="spellEnd"/>
      <w:r>
        <w:rPr>
          <w:rFonts w:ascii="Times" w:hAnsi="Times" w:cs="Times"/>
          <w:sz w:val="22"/>
          <w:szCs w:val="22"/>
        </w:rPr>
        <w:t>($</w:t>
      </w:r>
      <w:proofErr w:type="spellStart"/>
      <w:r>
        <w:rPr>
          <w:rFonts w:ascii="Times" w:hAnsi="Times" w:cs="Times"/>
          <w:sz w:val="22"/>
          <w:szCs w:val="22"/>
        </w:rPr>
        <w:t>stack</w:t>
      </w:r>
      <w:proofErr w:type="spellEnd"/>
      <w:r>
        <w:rPr>
          <w:rFonts w:ascii="Times" w:hAnsi="Times" w:cs="Times"/>
          <w:sz w:val="22"/>
          <w:szCs w:val="22"/>
        </w:rPr>
        <w:t xml:space="preserve">)); </w:t>
      </w:r>
    </w:p>
    <w:p w14:paraId="4C2EBD0F"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t>$</w:t>
      </w:r>
      <w:proofErr w:type="spellStart"/>
      <w:r>
        <w:rPr>
          <w:rFonts w:ascii="Times" w:hAnsi="Times" w:cs="Times"/>
          <w:sz w:val="22"/>
          <w:szCs w:val="22"/>
        </w:rPr>
        <w:t>this</w:t>
      </w:r>
      <w:proofErr w:type="spellEnd"/>
      <w:r>
        <w:rPr>
          <w:rFonts w:ascii="Times" w:hAnsi="Times" w:cs="Times"/>
          <w:sz w:val="22"/>
          <w:szCs w:val="22"/>
        </w:rPr>
        <w:t>-&gt;</w:t>
      </w:r>
      <w:proofErr w:type="spellStart"/>
      <w:r>
        <w:rPr>
          <w:rFonts w:ascii="Times" w:hAnsi="Times" w:cs="Times"/>
          <w:sz w:val="22"/>
          <w:szCs w:val="22"/>
        </w:rPr>
        <w:t>assertEquals</w:t>
      </w:r>
      <w:proofErr w:type="spellEnd"/>
      <w:r>
        <w:rPr>
          <w:rFonts w:ascii="Times" w:hAnsi="Times" w:cs="Times"/>
          <w:sz w:val="22"/>
          <w:szCs w:val="22"/>
        </w:rPr>
        <w:t xml:space="preserve">(0, </w:t>
      </w:r>
      <w:proofErr w:type="spellStart"/>
      <w:r>
        <w:rPr>
          <w:rFonts w:ascii="Times" w:hAnsi="Times" w:cs="Times"/>
          <w:sz w:val="22"/>
          <w:szCs w:val="22"/>
        </w:rPr>
        <w:t>count</w:t>
      </w:r>
      <w:proofErr w:type="spellEnd"/>
      <w:r>
        <w:rPr>
          <w:rFonts w:ascii="Times" w:hAnsi="Times" w:cs="Times"/>
          <w:sz w:val="22"/>
          <w:szCs w:val="22"/>
        </w:rPr>
        <w:t>($</w:t>
      </w:r>
      <w:proofErr w:type="spellStart"/>
      <w:r>
        <w:rPr>
          <w:rFonts w:ascii="Times" w:hAnsi="Times" w:cs="Times"/>
          <w:sz w:val="22"/>
          <w:szCs w:val="22"/>
        </w:rPr>
        <w:t>stack</w:t>
      </w:r>
      <w:proofErr w:type="spellEnd"/>
      <w:r>
        <w:rPr>
          <w:rFonts w:ascii="Times" w:hAnsi="Times" w:cs="Times"/>
          <w:sz w:val="22"/>
          <w:szCs w:val="22"/>
        </w:rPr>
        <w:t xml:space="preserve">)); </w:t>
      </w:r>
    </w:p>
    <w:p w14:paraId="3817B8D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r>
      <w:r>
        <w:rPr>
          <w:rFonts w:ascii="Times" w:hAnsi="Times" w:cs="Times"/>
          <w:sz w:val="22"/>
          <w:szCs w:val="22"/>
        </w:rPr>
        <w:tab/>
        <w:t xml:space="preserve">} </w:t>
      </w:r>
    </w:p>
    <w:p w14:paraId="011B32DB"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ab/>
        <w:t xml:space="preserve">} </w:t>
      </w:r>
    </w:p>
    <w:p w14:paraId="0B7A9CC1"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?&gt; </w:t>
      </w:r>
    </w:p>
    <w:p w14:paraId="79DC5D7F" w14:textId="77777777" w:rsidR="009C0A51" w:rsidRDefault="009C0A51" w:rsidP="009C0A51">
      <w:pPr>
        <w:widowControl w:val="0"/>
        <w:autoSpaceDE w:val="0"/>
        <w:autoSpaceDN w:val="0"/>
        <w:adjustRightInd w:val="0"/>
        <w:jc w:val="both"/>
        <w:rPr>
          <w:rFonts w:ascii="Times" w:hAnsi="Times" w:cs="Times"/>
          <w:sz w:val="22"/>
          <w:szCs w:val="22"/>
        </w:rPr>
      </w:pPr>
    </w:p>
    <w:p w14:paraId="15FBBE1F"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Da wir in unserem Projekt das Zend-Framework verwenden welches </w:t>
      </w:r>
      <w:proofErr w:type="spellStart"/>
      <w:r>
        <w:rPr>
          <w:rFonts w:ascii="Times" w:hAnsi="Times" w:cs="Times"/>
          <w:sz w:val="22"/>
          <w:szCs w:val="22"/>
        </w:rPr>
        <w:t>phpUnit</w:t>
      </w:r>
      <w:proofErr w:type="spellEnd"/>
      <w:r>
        <w:rPr>
          <w:rFonts w:ascii="Times" w:hAnsi="Times" w:cs="Times"/>
          <w:sz w:val="22"/>
          <w:szCs w:val="22"/>
        </w:rPr>
        <w:t xml:space="preserve"> beinhaltet werden wir für automatisierte Tests zum Großteil </w:t>
      </w:r>
      <w:proofErr w:type="spellStart"/>
      <w:r>
        <w:rPr>
          <w:rFonts w:ascii="Times" w:hAnsi="Times" w:cs="Times"/>
          <w:sz w:val="22"/>
          <w:szCs w:val="22"/>
        </w:rPr>
        <w:t>phpUnit</w:t>
      </w:r>
      <w:proofErr w:type="spellEnd"/>
      <w:r>
        <w:rPr>
          <w:rFonts w:ascii="Times" w:hAnsi="Times" w:cs="Times"/>
          <w:sz w:val="22"/>
          <w:szCs w:val="22"/>
        </w:rPr>
        <w:t xml:space="preserve"> verwenden.</w:t>
      </w:r>
    </w:p>
    <w:p w14:paraId="75B9798F" w14:textId="77777777" w:rsidR="009C0A51" w:rsidRDefault="009C0A51" w:rsidP="009C0A51">
      <w:pPr>
        <w:widowControl w:val="0"/>
        <w:autoSpaceDE w:val="0"/>
        <w:autoSpaceDN w:val="0"/>
        <w:adjustRightInd w:val="0"/>
        <w:jc w:val="both"/>
        <w:rPr>
          <w:rFonts w:ascii="Times" w:hAnsi="Times" w:cs="Times"/>
          <w:sz w:val="22"/>
          <w:szCs w:val="22"/>
        </w:rPr>
      </w:pPr>
    </w:p>
    <w:p w14:paraId="67795C08" w14:textId="77777777" w:rsidR="009C0A51" w:rsidRDefault="009C0A51" w:rsidP="009C0A51">
      <w:pPr>
        <w:widowControl w:val="0"/>
        <w:autoSpaceDE w:val="0"/>
        <w:autoSpaceDN w:val="0"/>
        <w:adjustRightInd w:val="0"/>
        <w:jc w:val="both"/>
        <w:rPr>
          <w:rFonts w:ascii="Times" w:hAnsi="Times" w:cs="Times"/>
          <w:sz w:val="22"/>
          <w:szCs w:val="22"/>
        </w:rPr>
      </w:pPr>
    </w:p>
    <w:p w14:paraId="35CC8D20"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2.3.2 </w:t>
      </w:r>
      <w:proofErr w:type="spellStart"/>
      <w:r>
        <w:rPr>
          <w:rFonts w:ascii="Times" w:hAnsi="Times" w:cs="Times"/>
          <w:b/>
          <w:bCs/>
          <w:sz w:val="22"/>
          <w:szCs w:val="22"/>
        </w:rPr>
        <w:t>JSUnit</w:t>
      </w:r>
      <w:proofErr w:type="spellEnd"/>
    </w:p>
    <w:p w14:paraId="034EE5E3" w14:textId="77777777" w:rsidR="009C0A51" w:rsidRDefault="009C0A51" w:rsidP="009C0A51">
      <w:pPr>
        <w:widowControl w:val="0"/>
        <w:autoSpaceDE w:val="0"/>
        <w:autoSpaceDN w:val="0"/>
        <w:adjustRightInd w:val="0"/>
        <w:jc w:val="both"/>
        <w:rPr>
          <w:rFonts w:ascii="Times" w:hAnsi="Times" w:cs="Times"/>
          <w:sz w:val="22"/>
          <w:szCs w:val="22"/>
          <w:u w:val="single"/>
        </w:rPr>
      </w:pPr>
    </w:p>
    <w:p w14:paraId="04D5E01A" w14:textId="77777777" w:rsidR="009C0A51" w:rsidRDefault="009C0A51" w:rsidP="009C0A51">
      <w:pPr>
        <w:widowControl w:val="0"/>
        <w:autoSpaceDE w:val="0"/>
        <w:autoSpaceDN w:val="0"/>
        <w:adjustRightInd w:val="0"/>
        <w:jc w:val="both"/>
        <w:rPr>
          <w:rFonts w:ascii="Times" w:hAnsi="Times" w:cs="Times"/>
          <w:sz w:val="22"/>
          <w:szCs w:val="22"/>
        </w:rPr>
      </w:pPr>
      <w:proofErr w:type="spellStart"/>
      <w:r>
        <w:rPr>
          <w:rFonts w:ascii="Times" w:hAnsi="Times" w:cs="Times"/>
          <w:sz w:val="22"/>
          <w:szCs w:val="22"/>
        </w:rPr>
        <w:t>JSUnit</w:t>
      </w:r>
      <w:proofErr w:type="spellEnd"/>
      <w:r>
        <w:rPr>
          <w:rFonts w:ascii="Times" w:hAnsi="Times" w:cs="Times"/>
          <w:sz w:val="22"/>
          <w:szCs w:val="22"/>
        </w:rPr>
        <w:t xml:space="preserve"> ist ein freies Testframework für </w:t>
      </w:r>
      <w:proofErr w:type="spellStart"/>
      <w:r>
        <w:rPr>
          <w:rFonts w:ascii="Times" w:hAnsi="Times" w:cs="Times"/>
          <w:sz w:val="22"/>
          <w:szCs w:val="22"/>
        </w:rPr>
        <w:t>java</w:t>
      </w:r>
      <w:proofErr w:type="spellEnd"/>
      <w:r>
        <w:rPr>
          <w:rFonts w:ascii="Times" w:hAnsi="Times" w:cs="Times"/>
          <w:sz w:val="22"/>
          <w:szCs w:val="22"/>
        </w:rPr>
        <w:t xml:space="preserve">-Skript welches nach dem bekannten Testframework </w:t>
      </w:r>
      <w:proofErr w:type="spellStart"/>
      <w:r>
        <w:rPr>
          <w:rFonts w:ascii="Times" w:hAnsi="Times" w:cs="Times"/>
          <w:sz w:val="22"/>
          <w:szCs w:val="22"/>
        </w:rPr>
        <w:t>Junit</w:t>
      </w:r>
      <w:proofErr w:type="spellEnd"/>
      <w:r>
        <w:rPr>
          <w:rFonts w:ascii="Times" w:hAnsi="Times" w:cs="Times"/>
          <w:sz w:val="22"/>
          <w:szCs w:val="22"/>
        </w:rPr>
        <w:t xml:space="preserve"> konstruiert wurde. Es stellt vor allem Tests auf verschiedenen Umgebungen </w:t>
      </w:r>
      <w:proofErr w:type="spellStart"/>
      <w:r>
        <w:rPr>
          <w:rFonts w:ascii="Times" w:hAnsi="Times" w:cs="Times"/>
          <w:sz w:val="22"/>
          <w:szCs w:val="22"/>
        </w:rPr>
        <w:t>zurverfügung</w:t>
      </w:r>
      <w:proofErr w:type="spellEnd"/>
      <w:r>
        <w:rPr>
          <w:rFonts w:ascii="Times" w:hAnsi="Times" w:cs="Times"/>
          <w:sz w:val="22"/>
          <w:szCs w:val="22"/>
        </w:rPr>
        <w:t xml:space="preserve"> so </w:t>
      </w:r>
      <w:proofErr w:type="spellStart"/>
      <w:r>
        <w:rPr>
          <w:rFonts w:ascii="Times" w:hAnsi="Times" w:cs="Times"/>
          <w:sz w:val="22"/>
          <w:szCs w:val="22"/>
        </w:rPr>
        <w:t>z.b.</w:t>
      </w:r>
      <w:proofErr w:type="spellEnd"/>
      <w:r>
        <w:rPr>
          <w:rFonts w:ascii="Times" w:hAnsi="Times" w:cs="Times"/>
          <w:sz w:val="22"/>
          <w:szCs w:val="22"/>
        </w:rPr>
        <w:t xml:space="preserve">  </w:t>
      </w:r>
    </w:p>
    <w:p w14:paraId="1C03067D"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können wir </w:t>
      </w:r>
      <w:proofErr w:type="spellStart"/>
      <w:r>
        <w:rPr>
          <w:rFonts w:ascii="Times" w:hAnsi="Times" w:cs="Times"/>
          <w:sz w:val="22"/>
          <w:szCs w:val="22"/>
        </w:rPr>
        <w:t>java</w:t>
      </w:r>
      <w:proofErr w:type="spellEnd"/>
      <w:r>
        <w:rPr>
          <w:rFonts w:ascii="Times" w:hAnsi="Times" w:cs="Times"/>
          <w:sz w:val="22"/>
          <w:szCs w:val="22"/>
        </w:rPr>
        <w:t xml:space="preserve">-skript in verschiedenen Browsern testen oder gar auf verschiedenen Betriebssystemen. </w:t>
      </w:r>
    </w:p>
    <w:p w14:paraId="3B1CA6FE" w14:textId="77777777" w:rsidR="009C0A51" w:rsidRDefault="009C0A51" w:rsidP="009C0A51">
      <w:pPr>
        <w:widowControl w:val="0"/>
        <w:autoSpaceDE w:val="0"/>
        <w:autoSpaceDN w:val="0"/>
        <w:adjustRightInd w:val="0"/>
        <w:jc w:val="both"/>
        <w:rPr>
          <w:rFonts w:ascii="Times" w:hAnsi="Times" w:cs="Times"/>
          <w:sz w:val="22"/>
          <w:szCs w:val="22"/>
        </w:rPr>
      </w:pPr>
    </w:p>
    <w:p w14:paraId="553F34B4" w14:textId="77777777" w:rsidR="009C0A51" w:rsidRDefault="009C0A51" w:rsidP="009C0A51">
      <w:pPr>
        <w:widowControl w:val="0"/>
        <w:autoSpaceDE w:val="0"/>
        <w:autoSpaceDN w:val="0"/>
        <w:adjustRightInd w:val="0"/>
        <w:jc w:val="both"/>
        <w:rPr>
          <w:rFonts w:ascii="Times" w:hAnsi="Times" w:cs="Times"/>
          <w:sz w:val="22"/>
          <w:szCs w:val="22"/>
        </w:rPr>
      </w:pPr>
    </w:p>
    <w:p w14:paraId="74D5B80D" w14:textId="77777777" w:rsidR="009C0A51" w:rsidRDefault="009C0A51" w:rsidP="009C0A51">
      <w:pPr>
        <w:widowControl w:val="0"/>
        <w:autoSpaceDE w:val="0"/>
        <w:autoSpaceDN w:val="0"/>
        <w:adjustRightInd w:val="0"/>
        <w:jc w:val="both"/>
        <w:rPr>
          <w:rFonts w:ascii="Times" w:hAnsi="Times" w:cs="Times"/>
          <w:b/>
          <w:bCs/>
          <w:sz w:val="28"/>
          <w:szCs w:val="28"/>
        </w:rPr>
      </w:pPr>
      <w:r>
        <w:rPr>
          <w:rFonts w:ascii="Times" w:hAnsi="Times" w:cs="Times"/>
          <w:b/>
          <w:bCs/>
          <w:sz w:val="28"/>
          <w:szCs w:val="28"/>
        </w:rPr>
        <w:t>2.4. Was ist zu Testen?</w:t>
      </w:r>
    </w:p>
    <w:p w14:paraId="4602C2AF" w14:textId="77777777" w:rsidR="009C0A51" w:rsidRDefault="009C0A51" w:rsidP="009C0A51">
      <w:pPr>
        <w:widowControl w:val="0"/>
        <w:autoSpaceDE w:val="0"/>
        <w:autoSpaceDN w:val="0"/>
        <w:adjustRightInd w:val="0"/>
        <w:jc w:val="both"/>
        <w:rPr>
          <w:rFonts w:ascii="Times" w:hAnsi="Times" w:cs="Times"/>
          <w:sz w:val="22"/>
          <w:szCs w:val="22"/>
        </w:rPr>
      </w:pPr>
    </w:p>
    <w:p w14:paraId="72F38611"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2.4.1 </w:t>
      </w:r>
      <w:proofErr w:type="spellStart"/>
      <w:r>
        <w:rPr>
          <w:rFonts w:ascii="Times" w:hAnsi="Times" w:cs="Times"/>
          <w:b/>
          <w:bCs/>
          <w:sz w:val="22"/>
          <w:szCs w:val="22"/>
        </w:rPr>
        <w:t>Plugins</w:t>
      </w:r>
      <w:proofErr w:type="spellEnd"/>
    </w:p>
    <w:p w14:paraId="036B39DC" w14:textId="77777777" w:rsidR="009C0A51" w:rsidRDefault="009C0A51" w:rsidP="009C0A51">
      <w:pPr>
        <w:widowControl w:val="0"/>
        <w:autoSpaceDE w:val="0"/>
        <w:autoSpaceDN w:val="0"/>
        <w:adjustRightInd w:val="0"/>
        <w:jc w:val="both"/>
        <w:rPr>
          <w:rFonts w:ascii="Times" w:hAnsi="Times" w:cs="Times"/>
          <w:sz w:val="22"/>
          <w:szCs w:val="22"/>
          <w:u w:val="single"/>
        </w:rPr>
      </w:pPr>
    </w:p>
    <w:p w14:paraId="43974DD1"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Unter </w:t>
      </w:r>
      <w:proofErr w:type="spellStart"/>
      <w:r>
        <w:rPr>
          <w:rFonts w:ascii="Times" w:hAnsi="Times" w:cs="Times"/>
          <w:sz w:val="22"/>
          <w:szCs w:val="22"/>
        </w:rPr>
        <w:t>Plugins</w:t>
      </w:r>
      <w:proofErr w:type="spellEnd"/>
      <w:r>
        <w:rPr>
          <w:rFonts w:ascii="Times" w:hAnsi="Times" w:cs="Times"/>
          <w:sz w:val="22"/>
          <w:szCs w:val="22"/>
        </w:rPr>
        <w:t xml:space="preserve"> versteht man, im falle von OntoWiki, kleine aus PHP Dateien aufgebaute Programmteile welche auf „Eventhandling“ ausgelegt sind. </w:t>
      </w:r>
      <w:proofErr w:type="spellStart"/>
      <w:r>
        <w:rPr>
          <w:rFonts w:ascii="Times" w:hAnsi="Times" w:cs="Times"/>
          <w:sz w:val="22"/>
          <w:szCs w:val="22"/>
        </w:rPr>
        <w:t>Plugins</w:t>
      </w:r>
      <w:proofErr w:type="spellEnd"/>
      <w:r>
        <w:rPr>
          <w:rFonts w:ascii="Times" w:hAnsi="Times" w:cs="Times"/>
          <w:sz w:val="22"/>
          <w:szCs w:val="22"/>
        </w:rPr>
        <w:t xml:space="preserve"> werden wir gebrauchen um nötige Schnittstellen zu erzeugen. </w:t>
      </w:r>
    </w:p>
    <w:p w14:paraId="1E911ACD" w14:textId="77777777" w:rsidR="009C0A51" w:rsidRDefault="009C0A51" w:rsidP="009C0A51">
      <w:pPr>
        <w:widowControl w:val="0"/>
        <w:autoSpaceDE w:val="0"/>
        <w:autoSpaceDN w:val="0"/>
        <w:adjustRightInd w:val="0"/>
        <w:jc w:val="both"/>
        <w:rPr>
          <w:rFonts w:ascii="Times" w:hAnsi="Times" w:cs="Times"/>
          <w:sz w:val="22"/>
          <w:szCs w:val="22"/>
        </w:rPr>
      </w:pPr>
    </w:p>
    <w:p w14:paraId="3FBDF613" w14:textId="77777777" w:rsidR="009C0A51" w:rsidRDefault="009C0A51" w:rsidP="009C0A51">
      <w:pPr>
        <w:widowControl w:val="0"/>
        <w:autoSpaceDE w:val="0"/>
        <w:autoSpaceDN w:val="0"/>
        <w:adjustRightInd w:val="0"/>
        <w:jc w:val="both"/>
        <w:rPr>
          <w:rFonts w:ascii="Times" w:hAnsi="Times" w:cs="Times"/>
          <w:b/>
          <w:bCs/>
          <w:sz w:val="22"/>
          <w:szCs w:val="22"/>
        </w:rPr>
      </w:pPr>
      <w:proofErr w:type="spellStart"/>
      <w:r>
        <w:rPr>
          <w:rFonts w:ascii="Times" w:hAnsi="Times" w:cs="Times"/>
          <w:sz w:val="22"/>
          <w:szCs w:val="22"/>
        </w:rPr>
        <w:t>Plugins</w:t>
      </w:r>
      <w:proofErr w:type="spellEnd"/>
      <w:r>
        <w:rPr>
          <w:rFonts w:ascii="Times" w:hAnsi="Times" w:cs="Times"/>
          <w:sz w:val="22"/>
          <w:szCs w:val="22"/>
        </w:rPr>
        <w:t xml:space="preserve"> bestehen wie schon erwähnt aus PHP Dateien die an entsprechender stelle in der OntoWiki MVC Dateistruktur eingefügt werden müssen. </w:t>
      </w:r>
      <w:proofErr w:type="spellStart"/>
      <w:r>
        <w:rPr>
          <w:rFonts w:ascii="Times" w:hAnsi="Times" w:cs="Times"/>
          <w:sz w:val="22"/>
          <w:szCs w:val="22"/>
        </w:rPr>
        <w:t>Plugins</w:t>
      </w:r>
      <w:proofErr w:type="spellEnd"/>
      <w:r>
        <w:rPr>
          <w:rFonts w:ascii="Times" w:hAnsi="Times" w:cs="Times"/>
          <w:sz w:val="22"/>
          <w:szCs w:val="22"/>
        </w:rPr>
        <w:t xml:space="preserve"> werden wir damit Großteils mit </w:t>
      </w:r>
      <w:proofErr w:type="spellStart"/>
      <w:r>
        <w:rPr>
          <w:rFonts w:ascii="Times" w:hAnsi="Times" w:cs="Times"/>
          <w:sz w:val="22"/>
          <w:szCs w:val="22"/>
        </w:rPr>
        <w:t>PHPUnit</w:t>
      </w:r>
      <w:proofErr w:type="spellEnd"/>
      <w:r>
        <w:rPr>
          <w:rFonts w:ascii="Times" w:hAnsi="Times" w:cs="Times"/>
          <w:sz w:val="22"/>
          <w:szCs w:val="22"/>
        </w:rPr>
        <w:t xml:space="preserve"> testen. </w:t>
      </w:r>
      <w:proofErr w:type="spellStart"/>
      <w:r>
        <w:rPr>
          <w:rFonts w:ascii="Times" w:hAnsi="Times" w:cs="Times"/>
          <w:sz w:val="22"/>
          <w:szCs w:val="22"/>
        </w:rPr>
        <w:t>Plugin</w:t>
      </w:r>
      <w:proofErr w:type="spellEnd"/>
      <w:r>
        <w:rPr>
          <w:rFonts w:ascii="Times" w:hAnsi="Times" w:cs="Times"/>
          <w:sz w:val="22"/>
          <w:szCs w:val="22"/>
        </w:rPr>
        <w:t xml:space="preserve"> Tests im eigentlichem Sinn Komponententests werden vom Programmierer selbst erstellt und Dokumentiert. Erst nach erfolgreichem Komponententests werden sie unserem OntoWiki-Repository hinzugefügt und auf Integrationsfähigkeit getestet.</w:t>
      </w:r>
    </w:p>
    <w:p w14:paraId="75961B4E" w14:textId="77777777" w:rsidR="009C0A51" w:rsidRDefault="009C0A51" w:rsidP="009C0A51">
      <w:pPr>
        <w:widowControl w:val="0"/>
        <w:autoSpaceDE w:val="0"/>
        <w:autoSpaceDN w:val="0"/>
        <w:adjustRightInd w:val="0"/>
        <w:jc w:val="both"/>
        <w:rPr>
          <w:rFonts w:ascii="Times" w:hAnsi="Times" w:cs="Times"/>
          <w:sz w:val="22"/>
          <w:szCs w:val="22"/>
        </w:rPr>
      </w:pPr>
    </w:p>
    <w:p w14:paraId="1AA26877" w14:textId="77777777" w:rsidR="009C0A51" w:rsidRDefault="009C0A51" w:rsidP="009C0A51">
      <w:pPr>
        <w:widowControl w:val="0"/>
        <w:autoSpaceDE w:val="0"/>
        <w:autoSpaceDN w:val="0"/>
        <w:adjustRightInd w:val="0"/>
        <w:jc w:val="both"/>
        <w:rPr>
          <w:rFonts w:ascii="Times" w:hAnsi="Times" w:cs="Times"/>
          <w:sz w:val="22"/>
          <w:szCs w:val="22"/>
        </w:rPr>
      </w:pPr>
    </w:p>
    <w:p w14:paraId="638E4AB6"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2.4.2 </w:t>
      </w:r>
      <w:proofErr w:type="spellStart"/>
      <w:r>
        <w:rPr>
          <w:rFonts w:ascii="Times" w:hAnsi="Times" w:cs="Times"/>
          <w:b/>
          <w:bCs/>
          <w:sz w:val="22"/>
          <w:szCs w:val="22"/>
        </w:rPr>
        <w:t>Extensions</w:t>
      </w:r>
      <w:proofErr w:type="spellEnd"/>
    </w:p>
    <w:p w14:paraId="64D50BC5" w14:textId="77777777" w:rsidR="009C0A51" w:rsidRDefault="009C0A51" w:rsidP="009C0A51">
      <w:pPr>
        <w:widowControl w:val="0"/>
        <w:autoSpaceDE w:val="0"/>
        <w:autoSpaceDN w:val="0"/>
        <w:adjustRightInd w:val="0"/>
        <w:jc w:val="both"/>
        <w:rPr>
          <w:rFonts w:ascii="Times" w:hAnsi="Times" w:cs="Times"/>
          <w:sz w:val="22"/>
          <w:szCs w:val="22"/>
          <w:u w:val="single"/>
        </w:rPr>
      </w:pPr>
    </w:p>
    <w:p w14:paraId="5C3174BC"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 xml:space="preserve">Unter </w:t>
      </w:r>
      <w:proofErr w:type="spellStart"/>
      <w:r>
        <w:rPr>
          <w:rFonts w:ascii="Times" w:hAnsi="Times" w:cs="Times"/>
          <w:sz w:val="22"/>
          <w:szCs w:val="22"/>
        </w:rPr>
        <w:t>Extensions</w:t>
      </w:r>
      <w:proofErr w:type="spellEnd"/>
      <w:r>
        <w:rPr>
          <w:rFonts w:ascii="Times" w:hAnsi="Times" w:cs="Times"/>
          <w:sz w:val="22"/>
          <w:szCs w:val="22"/>
        </w:rPr>
        <w:t xml:space="preserve"> versteht man eine übergeordnete Klasse von </w:t>
      </w:r>
      <w:proofErr w:type="spellStart"/>
      <w:r>
        <w:rPr>
          <w:rFonts w:ascii="Times" w:hAnsi="Times" w:cs="Times"/>
          <w:sz w:val="22"/>
          <w:szCs w:val="22"/>
        </w:rPr>
        <w:t>Plugins</w:t>
      </w:r>
      <w:proofErr w:type="spellEnd"/>
      <w:r>
        <w:rPr>
          <w:rFonts w:ascii="Times" w:hAnsi="Times" w:cs="Times"/>
          <w:sz w:val="22"/>
          <w:szCs w:val="22"/>
        </w:rPr>
        <w:t xml:space="preserve"> welche auf Funktionsaufrufe und Steuerbarkeit ausgelegt sind. </w:t>
      </w:r>
      <w:proofErr w:type="spellStart"/>
      <w:r>
        <w:rPr>
          <w:rFonts w:ascii="Times" w:hAnsi="Times" w:cs="Times"/>
          <w:sz w:val="22"/>
          <w:szCs w:val="22"/>
        </w:rPr>
        <w:t>Extensions</w:t>
      </w:r>
      <w:proofErr w:type="spellEnd"/>
      <w:r>
        <w:rPr>
          <w:rFonts w:ascii="Times" w:hAnsi="Times" w:cs="Times"/>
          <w:sz w:val="22"/>
          <w:szCs w:val="22"/>
        </w:rPr>
        <w:t xml:space="preserve"> werden wir benötigen um OntoWiki nach den Kunden wünschen zu Konfigurieren (Einfache GUI, Abfragen und </w:t>
      </w:r>
      <w:proofErr w:type="spellStart"/>
      <w:r>
        <w:rPr>
          <w:rFonts w:ascii="Times" w:hAnsi="Times" w:cs="Times"/>
          <w:sz w:val="22"/>
          <w:szCs w:val="22"/>
        </w:rPr>
        <w:t>Eintragemöglichkeit</w:t>
      </w:r>
      <w:proofErr w:type="spellEnd"/>
      <w:r>
        <w:rPr>
          <w:rFonts w:ascii="Times" w:hAnsi="Times" w:cs="Times"/>
          <w:sz w:val="22"/>
          <w:szCs w:val="22"/>
        </w:rPr>
        <w:t xml:space="preserve"> in die Datenbank erleichtern).</w:t>
      </w:r>
    </w:p>
    <w:p w14:paraId="705826E9" w14:textId="77777777" w:rsidR="009C0A51" w:rsidRDefault="009C0A51" w:rsidP="009C0A51">
      <w:pPr>
        <w:widowControl w:val="0"/>
        <w:autoSpaceDE w:val="0"/>
        <w:autoSpaceDN w:val="0"/>
        <w:adjustRightInd w:val="0"/>
        <w:jc w:val="both"/>
        <w:rPr>
          <w:rFonts w:ascii="Times" w:hAnsi="Times" w:cs="Times"/>
          <w:sz w:val="22"/>
          <w:szCs w:val="22"/>
        </w:rPr>
      </w:pPr>
    </w:p>
    <w:p w14:paraId="5DB127F5" w14:textId="77777777" w:rsidR="009C0A51" w:rsidRDefault="009C0A51" w:rsidP="009C0A51">
      <w:pPr>
        <w:widowControl w:val="0"/>
        <w:autoSpaceDE w:val="0"/>
        <w:autoSpaceDN w:val="0"/>
        <w:adjustRightInd w:val="0"/>
        <w:jc w:val="both"/>
        <w:rPr>
          <w:rFonts w:ascii="Times" w:hAnsi="Times" w:cs="Times"/>
          <w:sz w:val="22"/>
          <w:szCs w:val="22"/>
        </w:rPr>
      </w:pPr>
    </w:p>
    <w:p w14:paraId="00D9B7F4"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sz w:val="22"/>
          <w:szCs w:val="22"/>
        </w:rPr>
        <w:t xml:space="preserve">Ähnlich der </w:t>
      </w:r>
      <w:proofErr w:type="spellStart"/>
      <w:r>
        <w:rPr>
          <w:rFonts w:ascii="Times" w:hAnsi="Times" w:cs="Times"/>
          <w:sz w:val="22"/>
          <w:szCs w:val="22"/>
        </w:rPr>
        <w:t>Plugins</w:t>
      </w:r>
      <w:proofErr w:type="spellEnd"/>
      <w:r>
        <w:rPr>
          <w:rFonts w:ascii="Times" w:hAnsi="Times" w:cs="Times"/>
          <w:sz w:val="22"/>
          <w:szCs w:val="22"/>
        </w:rPr>
        <w:t xml:space="preserve"> sind </w:t>
      </w:r>
      <w:proofErr w:type="spellStart"/>
      <w:r>
        <w:rPr>
          <w:rFonts w:ascii="Times" w:hAnsi="Times" w:cs="Times"/>
          <w:sz w:val="22"/>
          <w:szCs w:val="22"/>
        </w:rPr>
        <w:t>Extensions</w:t>
      </w:r>
      <w:proofErr w:type="spellEnd"/>
      <w:r>
        <w:rPr>
          <w:rFonts w:ascii="Times" w:hAnsi="Times" w:cs="Times"/>
          <w:sz w:val="22"/>
          <w:szCs w:val="22"/>
        </w:rPr>
        <w:t xml:space="preserve"> zum Großteil aus PHP Dateien aufgebaut und werden damit auch mit </w:t>
      </w:r>
      <w:proofErr w:type="spellStart"/>
      <w:r>
        <w:rPr>
          <w:rFonts w:ascii="Times" w:hAnsi="Times" w:cs="Times"/>
          <w:sz w:val="22"/>
          <w:szCs w:val="22"/>
        </w:rPr>
        <w:t>PHPUnit</w:t>
      </w:r>
      <w:proofErr w:type="spellEnd"/>
      <w:r>
        <w:rPr>
          <w:rFonts w:ascii="Times" w:hAnsi="Times" w:cs="Times"/>
          <w:sz w:val="22"/>
          <w:szCs w:val="22"/>
        </w:rPr>
        <w:t xml:space="preserve"> getestet. </w:t>
      </w:r>
      <w:proofErr w:type="spellStart"/>
      <w:r>
        <w:rPr>
          <w:rFonts w:ascii="Times" w:hAnsi="Times" w:cs="Times"/>
          <w:sz w:val="22"/>
          <w:szCs w:val="22"/>
        </w:rPr>
        <w:t>Extensions</w:t>
      </w:r>
      <w:proofErr w:type="spellEnd"/>
      <w:r>
        <w:rPr>
          <w:rFonts w:ascii="Times" w:hAnsi="Times" w:cs="Times"/>
          <w:sz w:val="22"/>
          <w:szCs w:val="22"/>
        </w:rPr>
        <w:t xml:space="preserve"> werden ebenfalls erst nach erfolgreichem Komponententest in das OntoWiki-Repository eingefügt und auf Integrationsfähigkeit getestet.</w:t>
      </w:r>
    </w:p>
    <w:p w14:paraId="3B72B022" w14:textId="77777777" w:rsidR="009C0A51" w:rsidRDefault="009C0A51" w:rsidP="009C0A51">
      <w:pPr>
        <w:widowControl w:val="0"/>
        <w:autoSpaceDE w:val="0"/>
        <w:autoSpaceDN w:val="0"/>
        <w:adjustRightInd w:val="0"/>
        <w:jc w:val="both"/>
        <w:rPr>
          <w:rFonts w:ascii="Times" w:hAnsi="Times" w:cs="Times"/>
          <w:sz w:val="22"/>
          <w:szCs w:val="22"/>
        </w:rPr>
      </w:pPr>
    </w:p>
    <w:p w14:paraId="39DBCD70" w14:textId="77777777" w:rsidR="009C0A51" w:rsidRDefault="009C0A51" w:rsidP="009C0A51">
      <w:pPr>
        <w:widowControl w:val="0"/>
        <w:autoSpaceDE w:val="0"/>
        <w:autoSpaceDN w:val="0"/>
        <w:adjustRightInd w:val="0"/>
        <w:jc w:val="both"/>
        <w:rPr>
          <w:rFonts w:ascii="Times" w:hAnsi="Times" w:cs="Times"/>
          <w:sz w:val="22"/>
          <w:szCs w:val="22"/>
        </w:rPr>
      </w:pPr>
    </w:p>
    <w:p w14:paraId="406512C3" w14:textId="77777777" w:rsidR="009C0A51" w:rsidRDefault="009C0A51" w:rsidP="009C0A51">
      <w:pPr>
        <w:widowControl w:val="0"/>
        <w:autoSpaceDE w:val="0"/>
        <w:autoSpaceDN w:val="0"/>
        <w:adjustRightInd w:val="0"/>
        <w:jc w:val="both"/>
        <w:rPr>
          <w:rFonts w:ascii="Times" w:hAnsi="Times" w:cs="Times"/>
          <w:b/>
          <w:bCs/>
          <w:sz w:val="22"/>
          <w:szCs w:val="22"/>
        </w:rPr>
      </w:pPr>
      <w:r>
        <w:rPr>
          <w:rFonts w:ascii="Times" w:hAnsi="Times" w:cs="Times"/>
          <w:b/>
          <w:bCs/>
          <w:sz w:val="22"/>
          <w:szCs w:val="22"/>
        </w:rPr>
        <w:t xml:space="preserve">2.4.3 XML </w:t>
      </w:r>
      <w:proofErr w:type="spellStart"/>
      <w:r>
        <w:rPr>
          <w:rFonts w:ascii="Times" w:hAnsi="Times" w:cs="Times"/>
          <w:b/>
          <w:bCs/>
          <w:sz w:val="22"/>
          <w:szCs w:val="22"/>
        </w:rPr>
        <w:t>Validator</w:t>
      </w:r>
      <w:proofErr w:type="spellEnd"/>
    </w:p>
    <w:p w14:paraId="008D8ADA" w14:textId="77777777" w:rsidR="009C0A51" w:rsidRDefault="009C0A51" w:rsidP="009C0A51">
      <w:pPr>
        <w:widowControl w:val="0"/>
        <w:autoSpaceDE w:val="0"/>
        <w:autoSpaceDN w:val="0"/>
        <w:adjustRightInd w:val="0"/>
        <w:jc w:val="both"/>
        <w:rPr>
          <w:rFonts w:ascii="Times" w:hAnsi="Times" w:cs="Times"/>
          <w:sz w:val="22"/>
          <w:szCs w:val="22"/>
          <w:u w:val="single"/>
        </w:rPr>
      </w:pPr>
    </w:p>
    <w:p w14:paraId="51146FA9"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Da wir in unserem Projekt mit extrem vielen Daten innerhalb einer .</w:t>
      </w:r>
      <w:proofErr w:type="spellStart"/>
      <w:r>
        <w:rPr>
          <w:rFonts w:ascii="Times" w:hAnsi="Times" w:cs="Times"/>
          <w:sz w:val="22"/>
          <w:szCs w:val="22"/>
        </w:rPr>
        <w:t>html</w:t>
      </w:r>
      <w:proofErr w:type="spellEnd"/>
      <w:r>
        <w:rPr>
          <w:rFonts w:ascii="Times" w:hAnsi="Times" w:cs="Times"/>
          <w:sz w:val="22"/>
          <w:szCs w:val="22"/>
        </w:rPr>
        <w:t xml:space="preserve"> Datei konfrontiert sind werden wir die Daten dieser .</w:t>
      </w:r>
      <w:proofErr w:type="spellStart"/>
      <w:r>
        <w:rPr>
          <w:rFonts w:ascii="Times" w:hAnsi="Times" w:cs="Times"/>
          <w:sz w:val="22"/>
          <w:szCs w:val="22"/>
        </w:rPr>
        <w:t>html</w:t>
      </w:r>
      <w:proofErr w:type="spellEnd"/>
      <w:r>
        <w:rPr>
          <w:rFonts w:ascii="Times" w:hAnsi="Times" w:cs="Times"/>
          <w:sz w:val="22"/>
          <w:szCs w:val="22"/>
        </w:rPr>
        <w:t xml:space="preserve"> Datei automatisch generieren lassen. D.h. Wir werden in einer bekannten Programmiersprache einen Skript erstellen um die Daten der .</w:t>
      </w:r>
      <w:proofErr w:type="spellStart"/>
      <w:r>
        <w:rPr>
          <w:rFonts w:ascii="Times" w:hAnsi="Times" w:cs="Times"/>
          <w:sz w:val="22"/>
          <w:szCs w:val="22"/>
        </w:rPr>
        <w:t>html</w:t>
      </w:r>
      <w:proofErr w:type="spellEnd"/>
      <w:r>
        <w:rPr>
          <w:rFonts w:ascii="Times" w:hAnsi="Times" w:cs="Times"/>
          <w:sz w:val="22"/>
          <w:szCs w:val="22"/>
        </w:rPr>
        <w:t xml:space="preserve"> Datei in XML Form zu bringen. Da die .</w:t>
      </w:r>
      <w:proofErr w:type="spellStart"/>
      <w:r>
        <w:rPr>
          <w:rFonts w:ascii="Times" w:hAnsi="Times" w:cs="Times"/>
          <w:sz w:val="22"/>
          <w:szCs w:val="22"/>
        </w:rPr>
        <w:t>html</w:t>
      </w:r>
      <w:proofErr w:type="spellEnd"/>
      <w:r>
        <w:rPr>
          <w:rFonts w:ascii="Times" w:hAnsi="Times" w:cs="Times"/>
          <w:sz w:val="22"/>
          <w:szCs w:val="22"/>
        </w:rPr>
        <w:t xml:space="preserve"> Datei teils per Hand geschrieben wurde erwarten wir keine konsistenten Daten. Um diese Konsistenz Fehler schneller zu bearbeiten werden wir XML </w:t>
      </w:r>
      <w:proofErr w:type="spellStart"/>
      <w:r>
        <w:rPr>
          <w:rFonts w:ascii="Times" w:hAnsi="Times" w:cs="Times"/>
          <w:sz w:val="22"/>
          <w:szCs w:val="22"/>
        </w:rPr>
        <w:t>Validator</w:t>
      </w:r>
      <w:proofErr w:type="spellEnd"/>
      <w:r>
        <w:rPr>
          <w:rFonts w:ascii="Times" w:hAnsi="Times" w:cs="Times"/>
          <w:sz w:val="22"/>
          <w:szCs w:val="22"/>
        </w:rPr>
        <w:t xml:space="preserve"> verwenden um evtl. Syntaxfehler in der XML zu beheben.</w:t>
      </w:r>
    </w:p>
    <w:p w14:paraId="180C9584" w14:textId="77777777" w:rsidR="009C0A51" w:rsidRDefault="009C0A51" w:rsidP="009C0A51">
      <w:pPr>
        <w:widowControl w:val="0"/>
        <w:autoSpaceDE w:val="0"/>
        <w:autoSpaceDN w:val="0"/>
        <w:adjustRightInd w:val="0"/>
        <w:jc w:val="both"/>
        <w:rPr>
          <w:rFonts w:ascii="Times" w:hAnsi="Times" w:cs="Times"/>
          <w:sz w:val="22"/>
          <w:szCs w:val="22"/>
        </w:rPr>
      </w:pPr>
    </w:p>
    <w:p w14:paraId="35D0B635" w14:textId="77777777" w:rsidR="009C0A51" w:rsidRDefault="009C0A51" w:rsidP="009C0A51">
      <w:pPr>
        <w:widowControl w:val="0"/>
        <w:autoSpaceDE w:val="0"/>
        <w:autoSpaceDN w:val="0"/>
        <w:adjustRightInd w:val="0"/>
        <w:jc w:val="both"/>
        <w:rPr>
          <w:rFonts w:ascii="Times" w:hAnsi="Times" w:cs="Times"/>
          <w:sz w:val="22"/>
          <w:szCs w:val="22"/>
        </w:rPr>
      </w:pPr>
    </w:p>
    <w:p w14:paraId="22EACD26" w14:textId="77777777" w:rsidR="009C0A51" w:rsidRDefault="009C0A51" w:rsidP="009C0A51">
      <w:pPr>
        <w:widowControl w:val="0"/>
        <w:autoSpaceDE w:val="0"/>
        <w:autoSpaceDN w:val="0"/>
        <w:adjustRightInd w:val="0"/>
        <w:rPr>
          <w:rFonts w:ascii="Times" w:hAnsi="Times" w:cs="Times"/>
          <w:b/>
          <w:bCs/>
          <w:sz w:val="28"/>
          <w:szCs w:val="28"/>
        </w:rPr>
      </w:pPr>
      <w:r>
        <w:rPr>
          <w:rFonts w:ascii="Times" w:hAnsi="Times" w:cs="Times"/>
          <w:b/>
          <w:bCs/>
          <w:sz w:val="28"/>
          <w:szCs w:val="28"/>
        </w:rPr>
        <w:t>2.5 Dokumentation der Tests</w:t>
      </w:r>
    </w:p>
    <w:p w14:paraId="24CCDFA2" w14:textId="77777777" w:rsidR="009C0A51" w:rsidRDefault="009C0A51" w:rsidP="009C0A51">
      <w:pPr>
        <w:widowControl w:val="0"/>
        <w:tabs>
          <w:tab w:val="left" w:pos="220"/>
          <w:tab w:val="left" w:pos="720"/>
        </w:tabs>
        <w:autoSpaceDE w:val="0"/>
        <w:autoSpaceDN w:val="0"/>
        <w:adjustRightInd w:val="0"/>
        <w:rPr>
          <w:rFonts w:ascii="Times" w:hAnsi="Times" w:cs="Times"/>
          <w:b/>
          <w:bCs/>
          <w:sz w:val="22"/>
          <w:szCs w:val="22"/>
        </w:rPr>
      </w:pPr>
      <w:bookmarkStart w:id="0" w:name="_GoBack"/>
      <w:bookmarkEnd w:id="0"/>
    </w:p>
    <w:p w14:paraId="62ABFF80" w14:textId="77777777" w:rsidR="009C0A51" w:rsidRDefault="009C0A51" w:rsidP="009C0A51">
      <w:pPr>
        <w:widowControl w:val="0"/>
        <w:autoSpaceDE w:val="0"/>
        <w:autoSpaceDN w:val="0"/>
        <w:adjustRightInd w:val="0"/>
        <w:rPr>
          <w:rFonts w:ascii="Times" w:hAnsi="Times" w:cs="Times"/>
          <w:sz w:val="22"/>
          <w:szCs w:val="22"/>
        </w:rPr>
      </w:pPr>
      <w:r>
        <w:rPr>
          <w:rFonts w:ascii="Times" w:hAnsi="Times" w:cs="Times"/>
          <w:sz w:val="22"/>
          <w:szCs w:val="22"/>
        </w:rPr>
        <w:t>Bei jedem Test ist folgendes zu dokumentieren:</w:t>
      </w:r>
    </w:p>
    <w:p w14:paraId="7B75AD6F"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Art der Tests</w:t>
      </w:r>
    </w:p>
    <w:p w14:paraId="6C8B76A7"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Auftreten von Fehlern</w:t>
      </w:r>
    </w:p>
    <w:p w14:paraId="3D53E445"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Art der Fehler</w:t>
      </w:r>
    </w:p>
    <w:p w14:paraId="566911CB"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Fehlerquelle (wenn bekannt)</w:t>
      </w:r>
    </w:p>
    <w:p w14:paraId="17DC73B6" w14:textId="77777777" w:rsidR="009C0A51" w:rsidRDefault="009C0A51" w:rsidP="009C0A51">
      <w:pPr>
        <w:widowControl w:val="0"/>
        <w:numPr>
          <w:ilvl w:val="0"/>
          <w:numId w:val="4"/>
        </w:numPr>
        <w:tabs>
          <w:tab w:val="left" w:pos="220"/>
          <w:tab w:val="left" w:pos="720"/>
        </w:tabs>
        <w:autoSpaceDE w:val="0"/>
        <w:autoSpaceDN w:val="0"/>
        <w:adjustRightInd w:val="0"/>
        <w:ind w:hanging="720"/>
        <w:rPr>
          <w:rFonts w:ascii="Times" w:hAnsi="Times" w:cs="Times"/>
          <w:sz w:val="22"/>
          <w:szCs w:val="22"/>
        </w:rPr>
      </w:pPr>
      <w:r>
        <w:rPr>
          <w:rFonts w:ascii="Times" w:hAnsi="Times" w:cs="Times"/>
          <w:sz w:val="22"/>
          <w:szCs w:val="22"/>
        </w:rPr>
        <w:t>Lösung des Fehlers (wenn bekannt)</w:t>
      </w:r>
    </w:p>
    <w:p w14:paraId="7F4FD438" w14:textId="77777777" w:rsidR="009C0A51" w:rsidRDefault="009C0A51" w:rsidP="009C0A51">
      <w:pPr>
        <w:widowControl w:val="0"/>
        <w:autoSpaceDE w:val="0"/>
        <w:autoSpaceDN w:val="0"/>
        <w:adjustRightInd w:val="0"/>
        <w:rPr>
          <w:rFonts w:ascii="Times" w:hAnsi="Times" w:cs="Times"/>
          <w:b/>
          <w:bCs/>
          <w:sz w:val="22"/>
          <w:szCs w:val="22"/>
        </w:rPr>
      </w:pPr>
    </w:p>
    <w:p w14:paraId="348D7702"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Das korrekte Ablaufen der Tests sowie dessen Dokumentation sind vom Verantwortlichen für Tests zu überprüfen.</w:t>
      </w:r>
    </w:p>
    <w:p w14:paraId="321B5B93" w14:textId="77777777" w:rsidR="009C0A51" w:rsidRDefault="009C0A51" w:rsidP="009C0A51">
      <w:pPr>
        <w:widowControl w:val="0"/>
        <w:autoSpaceDE w:val="0"/>
        <w:autoSpaceDN w:val="0"/>
        <w:adjustRightInd w:val="0"/>
        <w:jc w:val="both"/>
        <w:rPr>
          <w:rFonts w:ascii="Times" w:hAnsi="Times" w:cs="Times"/>
          <w:sz w:val="22"/>
          <w:szCs w:val="22"/>
        </w:rPr>
      </w:pPr>
    </w:p>
    <w:p w14:paraId="5E94D3B1" w14:textId="77777777" w:rsidR="009C0A51" w:rsidRDefault="009C0A51" w:rsidP="009C0A51">
      <w:pPr>
        <w:widowControl w:val="0"/>
        <w:autoSpaceDE w:val="0"/>
        <w:autoSpaceDN w:val="0"/>
        <w:adjustRightInd w:val="0"/>
        <w:jc w:val="both"/>
        <w:rPr>
          <w:rFonts w:ascii="Times" w:hAnsi="Times" w:cs="Times"/>
          <w:sz w:val="22"/>
          <w:szCs w:val="22"/>
        </w:rPr>
      </w:pPr>
    </w:p>
    <w:p w14:paraId="0E8A1D79" w14:textId="77777777" w:rsidR="009C0A51" w:rsidRDefault="009C0A51" w:rsidP="009C0A51">
      <w:pPr>
        <w:widowControl w:val="0"/>
        <w:autoSpaceDE w:val="0"/>
        <w:autoSpaceDN w:val="0"/>
        <w:adjustRightInd w:val="0"/>
        <w:rPr>
          <w:rFonts w:ascii="Times" w:hAnsi="Times" w:cs="Times"/>
          <w:b/>
          <w:bCs/>
          <w:sz w:val="28"/>
          <w:szCs w:val="28"/>
          <w:u w:val="single"/>
        </w:rPr>
      </w:pPr>
      <w:r>
        <w:rPr>
          <w:rFonts w:ascii="Times" w:hAnsi="Times" w:cs="Times"/>
          <w:b/>
          <w:bCs/>
          <w:sz w:val="28"/>
          <w:szCs w:val="28"/>
          <w:u w:val="single"/>
        </w:rPr>
        <w:t>3. Organisatorische Festlegungen</w:t>
      </w:r>
    </w:p>
    <w:p w14:paraId="63995B36" w14:textId="77777777" w:rsidR="009C0A51" w:rsidRDefault="009C0A51" w:rsidP="009C0A51">
      <w:pPr>
        <w:widowControl w:val="0"/>
        <w:autoSpaceDE w:val="0"/>
        <w:autoSpaceDN w:val="0"/>
        <w:adjustRightInd w:val="0"/>
        <w:rPr>
          <w:rFonts w:ascii="Times" w:hAnsi="Times" w:cs="Times"/>
        </w:rPr>
      </w:pPr>
    </w:p>
    <w:p w14:paraId="0D4CFF8F"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Das Dokumentations- und Testkonzept ist für alle Mitglieder des Projektes verbindlich und einzuhalten. Der Verantwortliche für Qualitätssicherung ist dafür zuständig auf eventuelle Verletzungen dieser Regeln hinzuweisen.</w:t>
      </w:r>
    </w:p>
    <w:p w14:paraId="5DF4DBBA"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Es werden wöchentliche Treffen abgehalten in denen der aktuelle Stand des Projekts ausgewertet und mögliche auftretende Probleme besprochen werden. Außerdem wird die weitere Verteilung der nächsten Aufgaben festgelegt.</w:t>
      </w:r>
    </w:p>
    <w:p w14:paraId="159E530D" w14:textId="77777777" w:rsidR="009C0A51" w:rsidRDefault="009C0A51" w:rsidP="009C0A51">
      <w:pPr>
        <w:widowControl w:val="0"/>
        <w:autoSpaceDE w:val="0"/>
        <w:autoSpaceDN w:val="0"/>
        <w:adjustRightInd w:val="0"/>
        <w:jc w:val="both"/>
        <w:rPr>
          <w:rFonts w:ascii="Times" w:hAnsi="Times" w:cs="Times"/>
          <w:sz w:val="22"/>
          <w:szCs w:val="22"/>
        </w:rPr>
      </w:pPr>
      <w:r>
        <w:rPr>
          <w:rFonts w:ascii="Times" w:hAnsi="Times" w:cs="Times"/>
          <w:sz w:val="22"/>
          <w:szCs w:val="22"/>
        </w:rPr>
        <w:t>Die Kommunikation innerhalb der Gruppe wird über einen E-Mailverteiler erfolgen, mit dem alle Gruppenmitglieder erreicht werden können. Sollten kurzfristig Probleme auftreten, so können diese  über Skype besprochen werden. Verbindliche Informationen werden generell nur über E-Mail versendet.</w:t>
      </w:r>
    </w:p>
    <w:p w14:paraId="75E4E373" w14:textId="77777777" w:rsidR="009C0A51" w:rsidRDefault="009C0A51" w:rsidP="009C0A51">
      <w:pPr>
        <w:widowControl w:val="0"/>
        <w:autoSpaceDE w:val="0"/>
        <w:autoSpaceDN w:val="0"/>
        <w:adjustRightInd w:val="0"/>
        <w:jc w:val="both"/>
        <w:rPr>
          <w:rFonts w:ascii="Times" w:hAnsi="Times" w:cs="Times"/>
          <w:sz w:val="22"/>
          <w:szCs w:val="22"/>
        </w:rPr>
      </w:pPr>
    </w:p>
    <w:p w14:paraId="68F6A8CA" w14:textId="77777777" w:rsidR="009C0A51" w:rsidRDefault="009C0A51" w:rsidP="009C0A51">
      <w:pPr>
        <w:widowControl w:val="0"/>
        <w:autoSpaceDE w:val="0"/>
        <w:autoSpaceDN w:val="0"/>
        <w:adjustRightInd w:val="0"/>
        <w:jc w:val="both"/>
        <w:rPr>
          <w:rFonts w:ascii="Times" w:hAnsi="Times" w:cs="Times"/>
          <w:sz w:val="22"/>
          <w:szCs w:val="22"/>
        </w:rPr>
      </w:pPr>
    </w:p>
    <w:p w14:paraId="59B62A84" w14:textId="77777777" w:rsidR="009C0A51" w:rsidRDefault="009C0A51" w:rsidP="009C0A51">
      <w:pPr>
        <w:widowControl w:val="0"/>
        <w:autoSpaceDE w:val="0"/>
        <w:autoSpaceDN w:val="0"/>
        <w:adjustRightInd w:val="0"/>
        <w:rPr>
          <w:rFonts w:ascii="Times" w:hAnsi="Times" w:cs="Times"/>
          <w:b/>
          <w:bCs/>
        </w:rPr>
      </w:pPr>
      <w:r>
        <w:rPr>
          <w:rFonts w:ascii="Times" w:hAnsi="Times" w:cs="Times"/>
          <w:b/>
          <w:bCs/>
        </w:rPr>
        <w:t>Quellen</w:t>
      </w:r>
    </w:p>
    <w:p w14:paraId="3C8A01B0" w14:textId="77777777" w:rsidR="009C0A51" w:rsidRDefault="009C0A51" w:rsidP="009C0A51">
      <w:pPr>
        <w:widowControl w:val="0"/>
        <w:autoSpaceDE w:val="0"/>
        <w:autoSpaceDN w:val="0"/>
        <w:adjustRightInd w:val="0"/>
        <w:rPr>
          <w:rFonts w:ascii="Times" w:hAnsi="Times" w:cs="Times"/>
        </w:rPr>
      </w:pPr>
    </w:p>
    <w:p w14:paraId="156FA0D2" w14:textId="77777777" w:rsidR="009C0A51" w:rsidRDefault="009C0A51" w:rsidP="009C0A51">
      <w:pPr>
        <w:widowControl w:val="0"/>
        <w:autoSpaceDE w:val="0"/>
        <w:autoSpaceDN w:val="0"/>
        <w:adjustRightInd w:val="0"/>
        <w:spacing w:line="360" w:lineRule="auto"/>
        <w:rPr>
          <w:rFonts w:ascii="Times" w:hAnsi="Times" w:cs="Times"/>
          <w:color w:val="000000"/>
          <w:sz w:val="22"/>
          <w:szCs w:val="22"/>
        </w:rPr>
      </w:pPr>
      <w:r>
        <w:rPr>
          <w:rFonts w:ascii="Times" w:hAnsi="Times" w:cs="Times"/>
          <w:color w:val="000000"/>
          <w:sz w:val="22"/>
          <w:szCs w:val="22"/>
        </w:rPr>
        <w:t xml:space="preserve">PHP </w:t>
      </w:r>
      <w:proofErr w:type="spellStart"/>
      <w:r>
        <w:rPr>
          <w:rFonts w:ascii="Times" w:hAnsi="Times" w:cs="Times"/>
          <w:color w:val="000000"/>
          <w:sz w:val="22"/>
          <w:szCs w:val="22"/>
        </w:rPr>
        <w:t>Coding</w:t>
      </w:r>
      <w:proofErr w:type="spellEnd"/>
      <w:r>
        <w:rPr>
          <w:rFonts w:ascii="Times" w:hAnsi="Times" w:cs="Times"/>
          <w:color w:val="000000"/>
          <w:sz w:val="22"/>
          <w:szCs w:val="22"/>
        </w:rPr>
        <w:t xml:space="preserve"> Standards</w:t>
      </w:r>
      <w:r>
        <w:rPr>
          <w:rFonts w:ascii="Times" w:hAnsi="Times" w:cs="Times"/>
          <w:color w:val="000000"/>
          <w:sz w:val="22"/>
          <w:szCs w:val="22"/>
        </w:rPr>
        <w:tab/>
      </w:r>
      <w:r>
        <w:rPr>
          <w:rFonts w:ascii="Times" w:hAnsi="Times" w:cs="Times"/>
          <w:color w:val="000000"/>
          <w:sz w:val="22"/>
          <w:szCs w:val="22"/>
        </w:rPr>
        <w:tab/>
        <w:t>http://pear.php.net/manual/en/standards.php</w:t>
      </w:r>
    </w:p>
    <w:p w14:paraId="767950A2" w14:textId="77777777" w:rsidR="009C0A51" w:rsidRDefault="009C0A51" w:rsidP="009C0A51">
      <w:pPr>
        <w:widowControl w:val="0"/>
        <w:autoSpaceDE w:val="0"/>
        <w:autoSpaceDN w:val="0"/>
        <w:adjustRightInd w:val="0"/>
        <w:spacing w:line="360" w:lineRule="auto"/>
        <w:rPr>
          <w:rFonts w:ascii="Times" w:hAnsi="Times" w:cs="Times"/>
          <w:color w:val="000000"/>
          <w:sz w:val="22"/>
          <w:szCs w:val="22"/>
        </w:rPr>
      </w:pPr>
      <w:proofErr w:type="spellStart"/>
      <w:r>
        <w:rPr>
          <w:rFonts w:ascii="Times" w:hAnsi="Times" w:cs="Times"/>
          <w:color w:val="000000"/>
          <w:sz w:val="22"/>
          <w:szCs w:val="22"/>
        </w:rPr>
        <w:t>Javascript</w:t>
      </w:r>
      <w:proofErr w:type="spellEnd"/>
      <w:r>
        <w:rPr>
          <w:rFonts w:ascii="Times" w:hAnsi="Times" w:cs="Times"/>
          <w:color w:val="000000"/>
          <w:sz w:val="22"/>
          <w:szCs w:val="22"/>
        </w:rPr>
        <w:t xml:space="preserve"> Code </w:t>
      </w:r>
      <w:proofErr w:type="spellStart"/>
      <w:r>
        <w:rPr>
          <w:rFonts w:ascii="Times" w:hAnsi="Times" w:cs="Times"/>
          <w:color w:val="000000"/>
          <w:sz w:val="22"/>
          <w:szCs w:val="22"/>
        </w:rPr>
        <w:t>Conventions</w:t>
      </w:r>
      <w:proofErr w:type="spellEnd"/>
      <w:r>
        <w:rPr>
          <w:rFonts w:ascii="Times" w:hAnsi="Times" w:cs="Times"/>
          <w:color w:val="000000"/>
          <w:sz w:val="22"/>
          <w:szCs w:val="22"/>
        </w:rPr>
        <w:tab/>
        <w:t>http://javascript.crockford.com/code.html</w:t>
      </w:r>
    </w:p>
    <w:p w14:paraId="27174778" w14:textId="77777777" w:rsidR="009C0A51" w:rsidRDefault="009C0A51" w:rsidP="009C0A51">
      <w:pPr>
        <w:widowControl w:val="0"/>
        <w:autoSpaceDE w:val="0"/>
        <w:autoSpaceDN w:val="0"/>
        <w:adjustRightInd w:val="0"/>
        <w:spacing w:line="360" w:lineRule="auto"/>
        <w:rPr>
          <w:rFonts w:ascii="Times" w:hAnsi="Times" w:cs="Times"/>
          <w:color w:val="000000"/>
          <w:sz w:val="22"/>
          <w:szCs w:val="22"/>
        </w:rPr>
      </w:pPr>
      <w:proofErr w:type="spellStart"/>
      <w:r>
        <w:rPr>
          <w:rFonts w:ascii="Times" w:hAnsi="Times" w:cs="Times"/>
          <w:color w:val="000000"/>
          <w:sz w:val="22"/>
          <w:szCs w:val="22"/>
        </w:rPr>
        <w:t>PHPDoc</w:t>
      </w:r>
      <w:proofErr w:type="spellEnd"/>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t>http://phpdoc.org/</w:t>
      </w:r>
    </w:p>
    <w:p w14:paraId="431DA0BC" w14:textId="77777777" w:rsidR="009C0A51" w:rsidRDefault="009C0A51" w:rsidP="009C0A51">
      <w:pPr>
        <w:widowControl w:val="0"/>
        <w:autoSpaceDE w:val="0"/>
        <w:autoSpaceDN w:val="0"/>
        <w:adjustRightInd w:val="0"/>
        <w:spacing w:line="360" w:lineRule="auto"/>
        <w:jc w:val="both"/>
        <w:rPr>
          <w:rFonts w:ascii="Times" w:hAnsi="Times" w:cs="Times"/>
        </w:rPr>
      </w:pPr>
      <w:proofErr w:type="spellStart"/>
      <w:r>
        <w:rPr>
          <w:rFonts w:ascii="Times" w:hAnsi="Times" w:cs="Times"/>
          <w:color w:val="000000"/>
          <w:sz w:val="22"/>
          <w:szCs w:val="22"/>
        </w:rPr>
        <w:t>JSDoc</w:t>
      </w:r>
      <w:proofErr w:type="spellEnd"/>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t>http://en.wikipedia.org/wiki/JSDoc</w:t>
      </w:r>
    </w:p>
    <w:p w14:paraId="62AC137A" w14:textId="77777777" w:rsidR="009C0A51" w:rsidRDefault="009C0A51" w:rsidP="009C0A51">
      <w:pPr>
        <w:widowControl w:val="0"/>
        <w:autoSpaceDE w:val="0"/>
        <w:autoSpaceDN w:val="0"/>
        <w:adjustRightInd w:val="0"/>
        <w:spacing w:line="360" w:lineRule="auto"/>
        <w:jc w:val="both"/>
        <w:rPr>
          <w:rFonts w:ascii="Times" w:hAnsi="Times" w:cs="Times"/>
        </w:rPr>
      </w:pPr>
      <w:r>
        <w:rPr>
          <w:rFonts w:ascii="Times" w:hAnsi="Times" w:cs="Times"/>
          <w:color w:val="000000"/>
          <w:sz w:val="22"/>
          <w:szCs w:val="22"/>
        </w:rPr>
        <w:t>PHP Unit</w:t>
      </w:r>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t>https://github.com/sebastianbergmann/phpunit/</w:t>
      </w:r>
    </w:p>
    <w:p w14:paraId="7E741E96" w14:textId="77777777" w:rsidR="009C0A51" w:rsidRDefault="009C0A51" w:rsidP="009C0A51">
      <w:pPr>
        <w:widowControl w:val="0"/>
        <w:autoSpaceDE w:val="0"/>
        <w:autoSpaceDN w:val="0"/>
        <w:adjustRightInd w:val="0"/>
        <w:spacing w:line="360" w:lineRule="auto"/>
        <w:jc w:val="both"/>
        <w:rPr>
          <w:rFonts w:ascii="Times" w:hAnsi="Times" w:cs="Times"/>
        </w:rPr>
      </w:pPr>
      <w:r>
        <w:rPr>
          <w:rFonts w:ascii="Times" w:hAnsi="Times" w:cs="Times"/>
          <w:color w:val="000000"/>
          <w:sz w:val="22"/>
          <w:szCs w:val="22"/>
        </w:rPr>
        <w:t>JS Unit</w:t>
      </w:r>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r>
      <w:r>
        <w:rPr>
          <w:rFonts w:ascii="Times" w:hAnsi="Times" w:cs="Times"/>
          <w:color w:val="000000"/>
          <w:sz w:val="22"/>
          <w:szCs w:val="22"/>
        </w:rPr>
        <w:tab/>
        <w:t>https://github.com/pivotal/jsunit</w:t>
      </w:r>
    </w:p>
    <w:p w14:paraId="44CE54B9" w14:textId="77777777" w:rsidR="00DF1B3E" w:rsidRDefault="00DF1B3E" w:rsidP="009C0A51"/>
    <w:sectPr w:rsidR="00DF1B3E" w:rsidSect="009F0C7D">
      <w:headerReference w:type="even" r:id="rId9"/>
      <w:head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ACB2B" w14:textId="77777777" w:rsidR="00F07F3A" w:rsidRDefault="00F07F3A" w:rsidP="00A939E8">
      <w:r>
        <w:separator/>
      </w:r>
    </w:p>
  </w:endnote>
  <w:endnote w:type="continuationSeparator" w:id="0">
    <w:p w14:paraId="7A782DDC" w14:textId="77777777" w:rsidR="00F07F3A" w:rsidRDefault="00F07F3A" w:rsidP="00A93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BD22E" w14:textId="77777777" w:rsidR="00F07F3A" w:rsidRDefault="00F07F3A" w:rsidP="00A939E8">
      <w:r>
        <w:separator/>
      </w:r>
    </w:p>
  </w:footnote>
  <w:footnote w:type="continuationSeparator" w:id="0">
    <w:p w14:paraId="484F1E50" w14:textId="77777777" w:rsidR="00F07F3A" w:rsidRDefault="00F07F3A" w:rsidP="00A939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68BED" w14:textId="77777777" w:rsidR="00F07F3A" w:rsidRDefault="009C0A51">
    <w:pPr>
      <w:pStyle w:val="Kopfzeile"/>
    </w:pPr>
    <w:sdt>
      <w:sdtPr>
        <w:id w:val="171999623"/>
        <w:placeholder>
          <w:docPart w:val="3AADB3D0AFD3F544B0FEB9F6094DE4DF"/>
        </w:placeholder>
        <w:temporary/>
        <w:showingPlcHdr/>
      </w:sdtPr>
      <w:sdtEndPr/>
      <w:sdtContent>
        <w:r w:rsidR="00F07F3A">
          <w:t>[Geben Sie Text ein]</w:t>
        </w:r>
      </w:sdtContent>
    </w:sdt>
    <w:r w:rsidR="00F07F3A">
      <w:ptab w:relativeTo="margin" w:alignment="center" w:leader="none"/>
    </w:r>
    <w:sdt>
      <w:sdtPr>
        <w:id w:val="171999624"/>
        <w:placeholder>
          <w:docPart w:val="0AC24F37C4839F4797380FD8FC20BF1A"/>
        </w:placeholder>
        <w:temporary/>
        <w:showingPlcHdr/>
      </w:sdtPr>
      <w:sdtEndPr/>
      <w:sdtContent>
        <w:r w:rsidR="00F07F3A">
          <w:t>[Geben Sie Text ein]</w:t>
        </w:r>
      </w:sdtContent>
    </w:sdt>
    <w:r w:rsidR="00F07F3A">
      <w:ptab w:relativeTo="margin" w:alignment="right" w:leader="none"/>
    </w:r>
    <w:sdt>
      <w:sdtPr>
        <w:id w:val="171999625"/>
        <w:placeholder>
          <w:docPart w:val="50B68A32A32D9842AAEB57168E09B2BE"/>
        </w:placeholder>
        <w:temporary/>
        <w:showingPlcHdr/>
      </w:sdtPr>
      <w:sdtEndPr/>
      <w:sdtContent>
        <w:r w:rsidR="00F07F3A">
          <w:t>[Geben Sie Text ein]</w:t>
        </w:r>
      </w:sdtContent>
    </w:sdt>
  </w:p>
  <w:p w14:paraId="1032C842" w14:textId="77777777" w:rsidR="00F07F3A" w:rsidRDefault="00F07F3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70B7D" w14:textId="6174A1EB" w:rsidR="00F07F3A" w:rsidRDefault="00F07F3A">
    <w:pPr>
      <w:pStyle w:val="Kopfzeile"/>
    </w:pPr>
    <w:r>
      <w:t>Gruppe: swp13-wb</w:t>
    </w:r>
    <w:r>
      <w:ptab w:relativeTo="margin" w:alignment="center" w:leader="none"/>
    </w:r>
    <w:r w:rsidR="009C0A51">
      <w:t>Datum: 15.04.2013</w:t>
    </w:r>
    <w:r>
      <w:ptab w:relativeTo="margin" w:alignment="right" w:leader="none"/>
    </w:r>
    <w:r w:rsidR="009C0A51">
      <w:t>Blatt 5</w:t>
    </w:r>
  </w:p>
  <w:p w14:paraId="2F509453" w14:textId="77777777" w:rsidR="00F07F3A" w:rsidRDefault="00F07F3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00000002">
      <w:start w:val="1"/>
      <w:numFmt w:val="decimal"/>
      <w:lvlText w:val="%2."/>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FC50DF3"/>
    <w:multiLevelType w:val="hybridMultilevel"/>
    <w:tmpl w:val="9FECA058"/>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nsid w:val="4AF9702F"/>
    <w:multiLevelType w:val="hybridMultilevel"/>
    <w:tmpl w:val="9960682C"/>
    <w:lvl w:ilvl="0" w:tplc="96A4AFC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5">
    <w:nsid w:val="7A776E1A"/>
    <w:multiLevelType w:val="hybridMultilevel"/>
    <w:tmpl w:val="32229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9E8"/>
    <w:rsid w:val="00132062"/>
    <w:rsid w:val="00182E9B"/>
    <w:rsid w:val="002C737E"/>
    <w:rsid w:val="00732562"/>
    <w:rsid w:val="0078203C"/>
    <w:rsid w:val="009C0A51"/>
    <w:rsid w:val="009F0C7D"/>
    <w:rsid w:val="00A939E8"/>
    <w:rsid w:val="00C54F87"/>
    <w:rsid w:val="00DF1B3E"/>
    <w:rsid w:val="00F07F3A"/>
    <w:rsid w:val="00FC791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63EE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A939E8"/>
    <w:pPr>
      <w:tabs>
        <w:tab w:val="center" w:pos="4536"/>
        <w:tab w:val="right" w:pos="9072"/>
      </w:tabs>
    </w:pPr>
  </w:style>
  <w:style w:type="character" w:customStyle="1" w:styleId="KopfzeileZeichen">
    <w:name w:val="Kopfzeile Zeichen"/>
    <w:basedOn w:val="Absatzstandardschriftart"/>
    <w:link w:val="Kopfzeile"/>
    <w:uiPriority w:val="99"/>
    <w:rsid w:val="00A939E8"/>
  </w:style>
  <w:style w:type="paragraph" w:styleId="Fuzeile">
    <w:name w:val="footer"/>
    <w:basedOn w:val="Standard"/>
    <w:link w:val="FuzeileZeichen"/>
    <w:uiPriority w:val="99"/>
    <w:unhideWhenUsed/>
    <w:rsid w:val="00A939E8"/>
    <w:pPr>
      <w:tabs>
        <w:tab w:val="center" w:pos="4536"/>
        <w:tab w:val="right" w:pos="9072"/>
      </w:tabs>
    </w:pPr>
  </w:style>
  <w:style w:type="character" w:customStyle="1" w:styleId="FuzeileZeichen">
    <w:name w:val="Fußzeile Zeichen"/>
    <w:basedOn w:val="Absatzstandardschriftart"/>
    <w:link w:val="Fuzeile"/>
    <w:uiPriority w:val="99"/>
    <w:rsid w:val="00A939E8"/>
  </w:style>
  <w:style w:type="paragraph" w:styleId="Listenabsatz">
    <w:name w:val="List Paragraph"/>
    <w:basedOn w:val="Standard"/>
    <w:uiPriority w:val="34"/>
    <w:qFormat/>
    <w:rsid w:val="00A939E8"/>
    <w:pPr>
      <w:ind w:left="720"/>
      <w:contextualSpacing/>
    </w:pPr>
  </w:style>
  <w:style w:type="paragraph" w:styleId="Bearbeitung">
    <w:name w:val="Revision"/>
    <w:hidden/>
    <w:uiPriority w:val="99"/>
    <w:semiHidden/>
    <w:rsid w:val="00132062"/>
  </w:style>
  <w:style w:type="paragraph" w:styleId="Sprechblasentext">
    <w:name w:val="Balloon Text"/>
    <w:basedOn w:val="Standard"/>
    <w:link w:val="SprechblasentextZeichen"/>
    <w:uiPriority w:val="99"/>
    <w:semiHidden/>
    <w:unhideWhenUsed/>
    <w:rsid w:val="0013206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320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A939E8"/>
    <w:pPr>
      <w:tabs>
        <w:tab w:val="center" w:pos="4536"/>
        <w:tab w:val="right" w:pos="9072"/>
      </w:tabs>
    </w:pPr>
  </w:style>
  <w:style w:type="character" w:customStyle="1" w:styleId="KopfzeileZeichen">
    <w:name w:val="Kopfzeile Zeichen"/>
    <w:basedOn w:val="Absatzstandardschriftart"/>
    <w:link w:val="Kopfzeile"/>
    <w:uiPriority w:val="99"/>
    <w:rsid w:val="00A939E8"/>
  </w:style>
  <w:style w:type="paragraph" w:styleId="Fuzeile">
    <w:name w:val="footer"/>
    <w:basedOn w:val="Standard"/>
    <w:link w:val="FuzeileZeichen"/>
    <w:uiPriority w:val="99"/>
    <w:unhideWhenUsed/>
    <w:rsid w:val="00A939E8"/>
    <w:pPr>
      <w:tabs>
        <w:tab w:val="center" w:pos="4536"/>
        <w:tab w:val="right" w:pos="9072"/>
      </w:tabs>
    </w:pPr>
  </w:style>
  <w:style w:type="character" w:customStyle="1" w:styleId="FuzeileZeichen">
    <w:name w:val="Fußzeile Zeichen"/>
    <w:basedOn w:val="Absatzstandardschriftart"/>
    <w:link w:val="Fuzeile"/>
    <w:uiPriority w:val="99"/>
    <w:rsid w:val="00A939E8"/>
  </w:style>
  <w:style w:type="paragraph" w:styleId="Listenabsatz">
    <w:name w:val="List Paragraph"/>
    <w:basedOn w:val="Standard"/>
    <w:uiPriority w:val="34"/>
    <w:qFormat/>
    <w:rsid w:val="00A939E8"/>
    <w:pPr>
      <w:ind w:left="720"/>
      <w:contextualSpacing/>
    </w:pPr>
  </w:style>
  <w:style w:type="paragraph" w:styleId="Bearbeitung">
    <w:name w:val="Revision"/>
    <w:hidden/>
    <w:uiPriority w:val="99"/>
    <w:semiHidden/>
    <w:rsid w:val="00132062"/>
  </w:style>
  <w:style w:type="paragraph" w:styleId="Sprechblasentext">
    <w:name w:val="Balloon Text"/>
    <w:basedOn w:val="Standard"/>
    <w:link w:val="SprechblasentextZeichen"/>
    <w:uiPriority w:val="99"/>
    <w:semiHidden/>
    <w:unhideWhenUsed/>
    <w:rsid w:val="0013206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1320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ADB3D0AFD3F544B0FEB9F6094DE4DF"/>
        <w:category>
          <w:name w:val="Allgemein"/>
          <w:gallery w:val="placeholder"/>
        </w:category>
        <w:types>
          <w:type w:val="bbPlcHdr"/>
        </w:types>
        <w:behaviors>
          <w:behavior w:val="content"/>
        </w:behaviors>
        <w:guid w:val="{8B2D0FBD-1695-F445-8BD0-B7AF18F95A8E}"/>
      </w:docPartPr>
      <w:docPartBody>
        <w:p w:rsidR="00D372E5" w:rsidRDefault="00D372E5" w:rsidP="00D372E5">
          <w:pPr>
            <w:pStyle w:val="3AADB3D0AFD3F544B0FEB9F6094DE4DF"/>
          </w:pPr>
          <w:r>
            <w:t>[Geben Sie Text ein]</w:t>
          </w:r>
        </w:p>
      </w:docPartBody>
    </w:docPart>
    <w:docPart>
      <w:docPartPr>
        <w:name w:val="0AC24F37C4839F4797380FD8FC20BF1A"/>
        <w:category>
          <w:name w:val="Allgemein"/>
          <w:gallery w:val="placeholder"/>
        </w:category>
        <w:types>
          <w:type w:val="bbPlcHdr"/>
        </w:types>
        <w:behaviors>
          <w:behavior w:val="content"/>
        </w:behaviors>
        <w:guid w:val="{245D0233-ECBD-1344-A1E6-83EB41F1BDAE}"/>
      </w:docPartPr>
      <w:docPartBody>
        <w:p w:rsidR="00D372E5" w:rsidRDefault="00D372E5" w:rsidP="00D372E5">
          <w:pPr>
            <w:pStyle w:val="0AC24F37C4839F4797380FD8FC20BF1A"/>
          </w:pPr>
          <w:r>
            <w:t>[Geben Sie Text ein]</w:t>
          </w:r>
        </w:p>
      </w:docPartBody>
    </w:docPart>
    <w:docPart>
      <w:docPartPr>
        <w:name w:val="50B68A32A32D9842AAEB57168E09B2BE"/>
        <w:category>
          <w:name w:val="Allgemein"/>
          <w:gallery w:val="placeholder"/>
        </w:category>
        <w:types>
          <w:type w:val="bbPlcHdr"/>
        </w:types>
        <w:behaviors>
          <w:behavior w:val="content"/>
        </w:behaviors>
        <w:guid w:val="{A3509DEB-5C34-7C44-AF8D-E314E0E787AE}"/>
      </w:docPartPr>
      <w:docPartBody>
        <w:p w:rsidR="00D372E5" w:rsidRDefault="00D372E5" w:rsidP="00D372E5">
          <w:pPr>
            <w:pStyle w:val="50B68A32A32D9842AAEB57168E09B2BE"/>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E5"/>
    <w:rsid w:val="00D372E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ADB3D0AFD3F544B0FEB9F6094DE4DF">
    <w:name w:val="3AADB3D0AFD3F544B0FEB9F6094DE4DF"/>
    <w:rsid w:val="00D372E5"/>
  </w:style>
  <w:style w:type="paragraph" w:customStyle="1" w:styleId="0AC24F37C4839F4797380FD8FC20BF1A">
    <w:name w:val="0AC24F37C4839F4797380FD8FC20BF1A"/>
    <w:rsid w:val="00D372E5"/>
  </w:style>
  <w:style w:type="paragraph" w:customStyle="1" w:styleId="50B68A32A32D9842AAEB57168E09B2BE">
    <w:name w:val="50B68A32A32D9842AAEB57168E09B2BE"/>
    <w:rsid w:val="00D372E5"/>
  </w:style>
  <w:style w:type="paragraph" w:customStyle="1" w:styleId="B491C6E0B3BE9C4EAFE09F018F7618E3">
    <w:name w:val="B491C6E0B3BE9C4EAFE09F018F7618E3"/>
    <w:rsid w:val="00D372E5"/>
  </w:style>
  <w:style w:type="paragraph" w:customStyle="1" w:styleId="4C8E815EF91DDE4395931E1ABC824372">
    <w:name w:val="4C8E815EF91DDE4395931E1ABC824372"/>
    <w:rsid w:val="00D372E5"/>
  </w:style>
  <w:style w:type="paragraph" w:customStyle="1" w:styleId="03D38EF253F01B429A47D80B0CC96B77">
    <w:name w:val="03D38EF253F01B429A47D80B0CC96B77"/>
    <w:rsid w:val="00D372E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AADB3D0AFD3F544B0FEB9F6094DE4DF">
    <w:name w:val="3AADB3D0AFD3F544B0FEB9F6094DE4DF"/>
    <w:rsid w:val="00D372E5"/>
  </w:style>
  <w:style w:type="paragraph" w:customStyle="1" w:styleId="0AC24F37C4839F4797380FD8FC20BF1A">
    <w:name w:val="0AC24F37C4839F4797380FD8FC20BF1A"/>
    <w:rsid w:val="00D372E5"/>
  </w:style>
  <w:style w:type="paragraph" w:customStyle="1" w:styleId="50B68A32A32D9842AAEB57168E09B2BE">
    <w:name w:val="50B68A32A32D9842AAEB57168E09B2BE"/>
    <w:rsid w:val="00D372E5"/>
  </w:style>
  <w:style w:type="paragraph" w:customStyle="1" w:styleId="B491C6E0B3BE9C4EAFE09F018F7618E3">
    <w:name w:val="B491C6E0B3BE9C4EAFE09F018F7618E3"/>
    <w:rsid w:val="00D372E5"/>
  </w:style>
  <w:style w:type="paragraph" w:customStyle="1" w:styleId="4C8E815EF91DDE4395931E1ABC824372">
    <w:name w:val="4C8E815EF91DDE4395931E1ABC824372"/>
    <w:rsid w:val="00D372E5"/>
  </w:style>
  <w:style w:type="paragraph" w:customStyle="1" w:styleId="03D38EF253F01B429A47D80B0CC96B77">
    <w:name w:val="03D38EF253F01B429A47D80B0CC96B77"/>
    <w:rsid w:val="00D37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3088F-70F0-F643-8AB2-EB61C1A8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1688</Words>
  <Characters>10639</Characters>
  <Application>Microsoft Macintosh Word</Application>
  <DocSecurity>0</DocSecurity>
  <Lines>88</Lines>
  <Paragraphs>24</Paragraphs>
  <ScaleCrop>false</ScaleCrop>
  <Company/>
  <LinksUpToDate>false</LinksUpToDate>
  <CharactersWithSpaces>12303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Faulhaber</dc:creator>
  <cp:keywords/>
  <dc:description/>
  <cp:lastModifiedBy>Stefan Faulhaber</cp:lastModifiedBy>
  <cp:revision>2</cp:revision>
  <dcterms:created xsi:type="dcterms:W3CDTF">2013-04-15T13:21:00Z</dcterms:created>
  <dcterms:modified xsi:type="dcterms:W3CDTF">2013-04-15T13:21:00Z</dcterms:modified>
</cp:coreProperties>
</file>